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EA652B">
        <w:rPr>
          <w:rFonts w:cs="Arial"/>
          <w:sz w:val="56"/>
        </w:rPr>
        <w:t>17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6F2C0E">
        <w:rPr>
          <w:rFonts w:cs="Arial"/>
          <w:sz w:val="56"/>
        </w:rPr>
        <w:t>2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6F2C0E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C24587">
              <w:rPr>
                <w:b w:val="0"/>
              </w:rPr>
              <w:t>1</w:t>
            </w:r>
            <w:r w:rsidR="00EA652B">
              <w:rPr>
                <w:b w:val="0"/>
              </w:rPr>
              <w:t>7</w:t>
            </w:r>
            <w:r>
              <w:rPr>
                <w:b w:val="0"/>
              </w:rPr>
              <w:t xml:space="preserve"> – Assignment </w:t>
            </w:r>
            <w:r w:rsidR="006F2C0E">
              <w:rPr>
                <w:b w:val="0"/>
              </w:rPr>
              <w:t>2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6F2C0E">
            <w:r>
              <w:rPr>
                <w:b/>
              </w:rPr>
              <w:t xml:space="preserve">Session </w:t>
            </w:r>
            <w:r w:rsidR="00C24587">
              <w:rPr>
                <w:b/>
              </w:rPr>
              <w:t>1</w:t>
            </w:r>
            <w:r w:rsidR="00EA652B">
              <w:rPr>
                <w:b/>
              </w:rPr>
              <w:t>7</w:t>
            </w:r>
            <w:r>
              <w:rPr>
                <w:b/>
              </w:rPr>
              <w:t xml:space="preserve"> – Assignment </w:t>
            </w:r>
            <w:r w:rsidR="006F2C0E">
              <w:rPr>
                <w:b/>
              </w:rPr>
              <w:t>2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3F005B">
            <w:r>
              <w:t>1</w:t>
            </w:r>
            <w:r w:rsidR="00EA652B">
              <w:t>6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6F2C0E" w:rsidP="005360E0">
      <w:pPr>
        <w:jc w:val="center"/>
      </w:pPr>
      <w:r>
        <w:rPr>
          <w:noProof/>
          <w:lang w:val="en-US"/>
        </w:rPr>
        <w:drawing>
          <wp:inline distT="0" distB="0" distL="0" distR="0">
            <wp:extent cx="24193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5962518"/>
      <w:r>
        <w:t>Contents</w:t>
      </w:r>
      <w:bookmarkEnd w:id="0"/>
      <w:bookmarkEnd w:id="1"/>
    </w:p>
    <w:p w:rsidR="00496CEC" w:rsidRDefault="00496CEC"/>
    <w:p w:rsidR="00FE01AC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5962518" w:history="1">
        <w:r w:rsidR="00FE01AC" w:rsidRPr="00834F43">
          <w:rPr>
            <w:rStyle w:val="Hyperlink"/>
            <w:noProof/>
          </w:rPr>
          <w:t>Contents</w:t>
        </w:r>
        <w:r w:rsidR="00FE01AC">
          <w:rPr>
            <w:noProof/>
            <w:webHidden/>
          </w:rPr>
          <w:tab/>
        </w:r>
        <w:r w:rsidR="00FE01AC">
          <w:rPr>
            <w:noProof/>
            <w:webHidden/>
          </w:rPr>
          <w:fldChar w:fldCharType="begin"/>
        </w:r>
        <w:r w:rsidR="00FE01AC">
          <w:rPr>
            <w:noProof/>
            <w:webHidden/>
          </w:rPr>
          <w:instrText xml:space="preserve"> PAGEREF _Toc495962518 \h </w:instrText>
        </w:r>
        <w:r w:rsidR="00FE01AC">
          <w:rPr>
            <w:noProof/>
            <w:webHidden/>
          </w:rPr>
        </w:r>
        <w:r w:rsidR="00FE01AC">
          <w:rPr>
            <w:noProof/>
            <w:webHidden/>
          </w:rPr>
          <w:fldChar w:fldCharType="separate"/>
        </w:r>
        <w:r w:rsidR="00FE01AC">
          <w:rPr>
            <w:noProof/>
            <w:webHidden/>
          </w:rPr>
          <w:t>2</w:t>
        </w:r>
        <w:r w:rsidR="00FE01AC">
          <w:rPr>
            <w:noProof/>
            <w:webHidden/>
          </w:rPr>
          <w:fldChar w:fldCharType="end"/>
        </w:r>
      </w:hyperlink>
    </w:p>
    <w:p w:rsidR="00FE01AC" w:rsidRDefault="00FE01AC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962519" w:history="1">
        <w:r w:rsidRPr="00834F43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_Toc495962519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01AC" w:rsidRDefault="00FE01AC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962520" w:history="1">
        <w:r w:rsidRPr="00834F4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34F43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_Toc495962520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01AC" w:rsidRDefault="00FE01AC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962521" w:history="1">
        <w:r w:rsidRPr="00834F4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34F43">
          <w:rPr>
            <w:rStyle w:val="Hyperlink"/>
            <w:noProof/>
          </w:rPr>
          <w:t>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_Toc495962521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01AC" w:rsidRDefault="00FE01AC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962522" w:history="1">
        <w:r w:rsidRPr="00834F4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34F43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_Toc495962522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01AC" w:rsidRDefault="00FE01AC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962523" w:history="1">
        <w:r w:rsidRPr="00834F4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34F43">
          <w:rPr>
            <w:rStyle w:val="Hyperlink"/>
            <w:noProof/>
          </w:rPr>
          <w:t>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_Toc495962523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71517007"/>
      <w:bookmarkStart w:id="3" w:name="_Toc73154032"/>
      <w:bookmarkStart w:id="4" w:name="_Toc495962519"/>
      <w:r>
        <w:t>Change History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3F005B" w:rsidP="00FE4C19">
            <w:pPr>
              <w:jc w:val="left"/>
            </w:pPr>
            <w:r>
              <w:t>1</w:t>
            </w:r>
            <w:r w:rsidR="00FE4C19">
              <w:t>6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2"/>
      <w:bookmarkEnd w:id="3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5962520"/>
      <w:r w:rsidR="00DB4D2F">
        <w:t>Problem Statement</w:t>
      </w:r>
      <w:bookmarkEnd w:id="5"/>
    </w:p>
    <w:p w:rsidR="006F2C0E" w:rsidRDefault="006F2C0E" w:rsidP="006F2C0E">
      <w:r>
        <w:t>Given a dataset of college students as a text file (name, subject, grade, marks</w:t>
      </w:r>
      <w:proofErr w:type="gramStart"/>
      <w:r>
        <w:t>) :</w:t>
      </w:r>
      <w:proofErr w:type="gramEnd"/>
    </w:p>
    <w:p w:rsidR="006F2C0E" w:rsidRDefault="006F2C0E" w:rsidP="006F2C0E">
      <w:pPr>
        <w:rPr>
          <w:color w:val="1155CD"/>
        </w:rPr>
      </w:pPr>
      <w:r>
        <w:rPr>
          <w:color w:val="1155CD"/>
        </w:rPr>
        <w:t>Dataset</w:t>
      </w:r>
    </w:p>
    <w:p w:rsidR="006F2C0E" w:rsidRDefault="006F2C0E" w:rsidP="006F2C0E">
      <w:pPr>
        <w:rPr>
          <w:b/>
          <w:bCs/>
        </w:rPr>
      </w:pPr>
      <w:r>
        <w:rPr>
          <w:b/>
          <w:bCs/>
        </w:rPr>
        <w:t>Problem Statement 1:</w:t>
      </w:r>
    </w:p>
    <w:p w:rsidR="006F2C0E" w:rsidRDefault="006F2C0E" w:rsidP="006F2C0E">
      <w:pPr>
        <w:rPr>
          <w:b/>
          <w:bCs/>
        </w:rPr>
      </w:pPr>
    </w:p>
    <w:p w:rsidR="006F2C0E" w:rsidRDefault="006F2C0E" w:rsidP="006F2C0E">
      <w:pPr>
        <w:pStyle w:val="ListParagraph"/>
        <w:numPr>
          <w:ilvl w:val="0"/>
          <w:numId w:val="16"/>
        </w:numPr>
      </w:pPr>
      <w:r>
        <w:t xml:space="preserve">Read the text file, and create a </w:t>
      </w:r>
      <w:proofErr w:type="spellStart"/>
      <w:r>
        <w:t>tupled</w:t>
      </w:r>
      <w:proofErr w:type="spellEnd"/>
      <w:r>
        <w:t xml:space="preserve"> </w:t>
      </w:r>
      <w:proofErr w:type="spellStart"/>
      <w:r>
        <w:t>rdd</w:t>
      </w:r>
      <w:proofErr w:type="spellEnd"/>
      <w:r>
        <w:t>.</w:t>
      </w:r>
    </w:p>
    <w:p w:rsidR="006F2C0E" w:rsidRDefault="006F2C0E" w:rsidP="006F2C0E">
      <w:pPr>
        <w:pStyle w:val="ListParagraph"/>
        <w:numPr>
          <w:ilvl w:val="0"/>
          <w:numId w:val="16"/>
        </w:numPr>
      </w:pPr>
      <w:r>
        <w:t>Find the count of total number of rows present.</w:t>
      </w:r>
    </w:p>
    <w:p w:rsidR="006F2C0E" w:rsidRDefault="006F2C0E" w:rsidP="006F2C0E">
      <w:pPr>
        <w:pStyle w:val="ListParagraph"/>
        <w:numPr>
          <w:ilvl w:val="0"/>
          <w:numId w:val="16"/>
        </w:numPr>
      </w:pPr>
      <w:r>
        <w:t>What is the distinct number of subjects present in the entire school</w:t>
      </w:r>
    </w:p>
    <w:p w:rsidR="006F2C0E" w:rsidRDefault="006F2C0E" w:rsidP="006F2C0E">
      <w:pPr>
        <w:pStyle w:val="ListParagraph"/>
        <w:numPr>
          <w:ilvl w:val="0"/>
          <w:numId w:val="16"/>
        </w:numPr>
      </w:pPr>
      <w:r>
        <w:t>What is the count of the number of students in the school, whose name is Mathew and</w:t>
      </w:r>
      <w:r>
        <w:t xml:space="preserve"> </w:t>
      </w:r>
      <w:r>
        <w:t>marks is 55</w:t>
      </w:r>
    </w:p>
    <w:p w:rsidR="006F2C0E" w:rsidRDefault="006F2C0E" w:rsidP="006F2C0E">
      <w:pPr>
        <w:rPr>
          <w:b/>
          <w:bCs/>
        </w:rPr>
      </w:pPr>
    </w:p>
    <w:p w:rsidR="006F2C0E" w:rsidRDefault="006F2C0E" w:rsidP="006F2C0E">
      <w:pPr>
        <w:rPr>
          <w:b/>
          <w:bCs/>
        </w:rPr>
      </w:pPr>
      <w:r>
        <w:rPr>
          <w:b/>
          <w:bCs/>
        </w:rPr>
        <w:t>Problem Statement 2:</w:t>
      </w:r>
    </w:p>
    <w:p w:rsidR="006F2C0E" w:rsidRDefault="006F2C0E" w:rsidP="006F2C0E">
      <w:pPr>
        <w:rPr>
          <w:b/>
          <w:bCs/>
        </w:rPr>
      </w:pPr>
    </w:p>
    <w:p w:rsidR="006F2C0E" w:rsidRDefault="006F2C0E" w:rsidP="006F2C0E">
      <w:pPr>
        <w:pStyle w:val="ListParagraph"/>
        <w:numPr>
          <w:ilvl w:val="0"/>
          <w:numId w:val="17"/>
        </w:numPr>
      </w:pPr>
      <w:r>
        <w:t>What is the count of students per grade in the school?</w:t>
      </w:r>
    </w:p>
    <w:p w:rsidR="006F2C0E" w:rsidRDefault="006F2C0E" w:rsidP="006F2C0E">
      <w:pPr>
        <w:pStyle w:val="ListParagraph"/>
        <w:numPr>
          <w:ilvl w:val="0"/>
          <w:numId w:val="17"/>
        </w:numPr>
      </w:pPr>
      <w:r>
        <w:t>Find the average of each student (Note - Mathew is grade-1, is different from Mathew in</w:t>
      </w:r>
      <w:r>
        <w:t xml:space="preserve"> </w:t>
      </w:r>
      <w:r>
        <w:t>some other grade!)</w:t>
      </w:r>
    </w:p>
    <w:p w:rsidR="006F2C0E" w:rsidRDefault="006F2C0E" w:rsidP="006F2C0E">
      <w:pPr>
        <w:pStyle w:val="ListParagraph"/>
        <w:numPr>
          <w:ilvl w:val="0"/>
          <w:numId w:val="17"/>
        </w:numPr>
      </w:pPr>
      <w:r>
        <w:t>What is the average score of students in each subject across all grades?</w:t>
      </w:r>
    </w:p>
    <w:p w:rsidR="006F2C0E" w:rsidRDefault="006F2C0E" w:rsidP="006F2C0E">
      <w:pPr>
        <w:pStyle w:val="ListParagraph"/>
        <w:numPr>
          <w:ilvl w:val="0"/>
          <w:numId w:val="17"/>
        </w:numPr>
      </w:pPr>
      <w:r>
        <w:t>What is the average score of students in each subject per grade?</w:t>
      </w:r>
    </w:p>
    <w:p w:rsidR="006F2C0E" w:rsidRDefault="006F2C0E" w:rsidP="006F2C0E">
      <w:pPr>
        <w:pStyle w:val="ListParagraph"/>
        <w:numPr>
          <w:ilvl w:val="0"/>
          <w:numId w:val="17"/>
        </w:numPr>
      </w:pPr>
      <w:r>
        <w:t>For all students in grade-2, how many have average score greater than 50?</w:t>
      </w:r>
    </w:p>
    <w:p w:rsidR="006F2C0E" w:rsidRDefault="006F2C0E" w:rsidP="006F2C0E">
      <w:pPr>
        <w:rPr>
          <w:b/>
          <w:bCs/>
        </w:rPr>
      </w:pPr>
    </w:p>
    <w:p w:rsidR="006F2C0E" w:rsidRDefault="006F2C0E" w:rsidP="006F2C0E">
      <w:pPr>
        <w:rPr>
          <w:b/>
          <w:bCs/>
        </w:rPr>
      </w:pPr>
      <w:r>
        <w:rPr>
          <w:b/>
          <w:bCs/>
        </w:rPr>
        <w:t>P</w:t>
      </w:r>
      <w:r>
        <w:rPr>
          <w:b/>
          <w:bCs/>
        </w:rPr>
        <w:t>roblem Statement 3:</w:t>
      </w:r>
    </w:p>
    <w:p w:rsidR="006F2C0E" w:rsidRDefault="006F2C0E" w:rsidP="006F2C0E">
      <w:pPr>
        <w:rPr>
          <w:b/>
          <w:bCs/>
        </w:rPr>
      </w:pPr>
    </w:p>
    <w:p w:rsidR="006F2C0E" w:rsidRDefault="006F2C0E" w:rsidP="006F2C0E">
      <w:pPr>
        <w:pStyle w:val="ListParagraph"/>
        <w:numPr>
          <w:ilvl w:val="0"/>
          <w:numId w:val="18"/>
        </w:numPr>
      </w:pPr>
      <w:r>
        <w:t>Are there any students in the college that satisfy the below criteria :</w:t>
      </w:r>
    </w:p>
    <w:p w:rsidR="006F2C0E" w:rsidRDefault="006F2C0E" w:rsidP="006F2C0E">
      <w:pPr>
        <w:pStyle w:val="ListParagraph"/>
        <w:numPr>
          <w:ilvl w:val="0"/>
          <w:numId w:val="18"/>
        </w:numPr>
      </w:pPr>
      <w:r>
        <w:t xml:space="preserve">Average score per </w:t>
      </w:r>
      <w:proofErr w:type="spellStart"/>
      <w:r>
        <w:t>student_name</w:t>
      </w:r>
      <w:proofErr w:type="spellEnd"/>
      <w:r>
        <w:t xml:space="preserve"> across all grades is same as average score per</w:t>
      </w:r>
      <w:r>
        <w:t xml:space="preserve"> </w:t>
      </w:r>
      <w:proofErr w:type="spellStart"/>
      <w:r>
        <w:t>student_name</w:t>
      </w:r>
      <w:proofErr w:type="spellEnd"/>
      <w:r>
        <w:t xml:space="preserve"> per grade</w:t>
      </w:r>
    </w:p>
    <w:p w:rsidR="006F2C0E" w:rsidRDefault="006F2C0E" w:rsidP="006F2C0E"/>
    <w:p w:rsidR="006F2C0E" w:rsidRDefault="006F2C0E" w:rsidP="006F2C0E">
      <w:proofErr w:type="gramStart"/>
      <w:r>
        <w:t>Hint - Use Intersection Property.</w:t>
      </w:r>
      <w:proofErr w:type="gramEnd"/>
    </w:p>
    <w:p w:rsidR="00FE4C19" w:rsidRDefault="00FE4C19" w:rsidP="00FE4C19"/>
    <w:p w:rsidR="00FE4C19" w:rsidRDefault="006F2C0E" w:rsidP="00FE4C19">
      <w:pPr>
        <w:pStyle w:val="Heading1"/>
      </w:pPr>
      <w:bookmarkStart w:id="6" w:name="_Toc495962521"/>
      <w:r>
        <w:t>Dataset</w:t>
      </w:r>
      <w:bookmarkEnd w:id="6"/>
    </w:p>
    <w:p w:rsidR="00FE4C19" w:rsidRPr="00FE4C19" w:rsidRDefault="00FE4C19" w:rsidP="00FE4C19"/>
    <w:p w:rsidR="006F2C0E" w:rsidRDefault="006F2C0E" w:rsidP="006F2C0E">
      <w:pPr>
        <w:ind w:left="432"/>
      </w:pPr>
      <w:r>
        <w:t>Mathew</w:t>
      </w:r>
      <w:proofErr w:type="gramStart"/>
      <w:r>
        <w:t>,science,grade</w:t>
      </w:r>
      <w:proofErr w:type="gramEnd"/>
      <w:r>
        <w:t>-3,45,12</w:t>
      </w:r>
    </w:p>
    <w:p w:rsidR="006F2C0E" w:rsidRDefault="006F2C0E" w:rsidP="006F2C0E">
      <w:pPr>
        <w:ind w:left="432"/>
      </w:pPr>
      <w:r>
        <w:t>Mathew</w:t>
      </w:r>
      <w:proofErr w:type="gramStart"/>
      <w:r>
        <w:t>,history,grade</w:t>
      </w:r>
      <w:proofErr w:type="gramEnd"/>
      <w:r>
        <w:t>-2,55,13</w:t>
      </w:r>
    </w:p>
    <w:p w:rsidR="006F2C0E" w:rsidRDefault="006F2C0E" w:rsidP="006F2C0E">
      <w:pPr>
        <w:ind w:left="432"/>
      </w:pPr>
      <w:r>
        <w:t>Mark</w:t>
      </w:r>
      <w:proofErr w:type="gramStart"/>
      <w:r>
        <w:t>,maths,grade</w:t>
      </w:r>
      <w:proofErr w:type="gramEnd"/>
      <w:r>
        <w:t>-2,23,13</w:t>
      </w:r>
    </w:p>
    <w:p w:rsidR="006F2C0E" w:rsidRDefault="006F2C0E" w:rsidP="006F2C0E">
      <w:pPr>
        <w:ind w:left="432"/>
      </w:pPr>
      <w:r>
        <w:t>Mark</w:t>
      </w:r>
      <w:proofErr w:type="gramStart"/>
      <w:r>
        <w:t>,science,grade</w:t>
      </w:r>
      <w:proofErr w:type="gramEnd"/>
      <w:r>
        <w:t>-1,76,13</w:t>
      </w:r>
    </w:p>
    <w:p w:rsidR="006F2C0E" w:rsidRDefault="006F2C0E" w:rsidP="006F2C0E">
      <w:pPr>
        <w:ind w:left="432"/>
      </w:pPr>
      <w:r>
        <w:t>John</w:t>
      </w:r>
      <w:proofErr w:type="gramStart"/>
      <w:r>
        <w:t>,history,grade</w:t>
      </w:r>
      <w:proofErr w:type="gramEnd"/>
      <w:r>
        <w:t>-1,14,12</w:t>
      </w:r>
    </w:p>
    <w:p w:rsidR="006F2C0E" w:rsidRDefault="006F2C0E" w:rsidP="006F2C0E">
      <w:pPr>
        <w:ind w:left="432"/>
      </w:pPr>
      <w:r>
        <w:t>John</w:t>
      </w:r>
      <w:proofErr w:type="gramStart"/>
      <w:r>
        <w:t>,maths,grade</w:t>
      </w:r>
      <w:proofErr w:type="gramEnd"/>
      <w:r>
        <w:t>-2,74,13</w:t>
      </w:r>
    </w:p>
    <w:p w:rsidR="006F2C0E" w:rsidRDefault="006F2C0E" w:rsidP="006F2C0E">
      <w:pPr>
        <w:ind w:left="432"/>
      </w:pPr>
      <w:r>
        <w:t>Lisa</w:t>
      </w:r>
      <w:proofErr w:type="gramStart"/>
      <w:r>
        <w:t>,science,grade</w:t>
      </w:r>
      <w:proofErr w:type="gramEnd"/>
      <w:r>
        <w:t>-1,24,12</w:t>
      </w:r>
    </w:p>
    <w:p w:rsidR="006F2C0E" w:rsidRDefault="006F2C0E" w:rsidP="006F2C0E">
      <w:pPr>
        <w:ind w:left="432"/>
      </w:pPr>
      <w:r>
        <w:t>Lisa</w:t>
      </w:r>
      <w:proofErr w:type="gramStart"/>
      <w:r>
        <w:t>,history,grade</w:t>
      </w:r>
      <w:proofErr w:type="gramEnd"/>
      <w:r>
        <w:t>-3,86,13</w:t>
      </w:r>
    </w:p>
    <w:p w:rsidR="006F2C0E" w:rsidRDefault="006F2C0E" w:rsidP="006F2C0E">
      <w:pPr>
        <w:ind w:left="432"/>
      </w:pPr>
      <w:r>
        <w:t>Andrew</w:t>
      </w:r>
      <w:proofErr w:type="gramStart"/>
      <w:r>
        <w:t>,maths,grade</w:t>
      </w:r>
      <w:proofErr w:type="gramEnd"/>
      <w:r>
        <w:t>-1,34,13</w:t>
      </w:r>
    </w:p>
    <w:p w:rsidR="006F2C0E" w:rsidRDefault="006F2C0E" w:rsidP="006F2C0E">
      <w:pPr>
        <w:ind w:left="432"/>
      </w:pPr>
      <w:r>
        <w:t>Andrew</w:t>
      </w:r>
      <w:proofErr w:type="gramStart"/>
      <w:r>
        <w:t>,science,grade</w:t>
      </w:r>
      <w:proofErr w:type="gramEnd"/>
      <w:r>
        <w:t>-3,26,14</w:t>
      </w:r>
    </w:p>
    <w:p w:rsidR="006F2C0E" w:rsidRDefault="006F2C0E" w:rsidP="006F2C0E">
      <w:pPr>
        <w:ind w:left="432"/>
      </w:pPr>
      <w:r>
        <w:t>Andrew</w:t>
      </w:r>
      <w:proofErr w:type="gramStart"/>
      <w:r>
        <w:t>,history,grade</w:t>
      </w:r>
      <w:proofErr w:type="gramEnd"/>
      <w:r>
        <w:t>-1,74,12</w:t>
      </w:r>
    </w:p>
    <w:p w:rsidR="006F2C0E" w:rsidRDefault="006F2C0E" w:rsidP="006F2C0E">
      <w:pPr>
        <w:ind w:left="432"/>
      </w:pPr>
      <w:r>
        <w:t>Mathew</w:t>
      </w:r>
      <w:proofErr w:type="gramStart"/>
      <w:r>
        <w:t>,science,grade</w:t>
      </w:r>
      <w:proofErr w:type="gramEnd"/>
      <w:r>
        <w:t>-2,55,12</w:t>
      </w:r>
    </w:p>
    <w:p w:rsidR="006F2C0E" w:rsidRDefault="006F2C0E" w:rsidP="006F2C0E">
      <w:pPr>
        <w:ind w:left="432"/>
      </w:pPr>
      <w:r>
        <w:t>Mathew</w:t>
      </w:r>
      <w:proofErr w:type="gramStart"/>
      <w:r>
        <w:t>,history,grade</w:t>
      </w:r>
      <w:proofErr w:type="gramEnd"/>
      <w:r>
        <w:t>-2,87,12</w:t>
      </w:r>
    </w:p>
    <w:p w:rsidR="006F2C0E" w:rsidRDefault="006F2C0E" w:rsidP="006F2C0E">
      <w:pPr>
        <w:ind w:left="432"/>
      </w:pPr>
      <w:r>
        <w:t>Mark</w:t>
      </w:r>
      <w:proofErr w:type="gramStart"/>
      <w:r>
        <w:t>,maths,grade</w:t>
      </w:r>
      <w:proofErr w:type="gramEnd"/>
      <w:r>
        <w:t>-1,92,13</w:t>
      </w:r>
    </w:p>
    <w:p w:rsidR="006F2C0E" w:rsidRDefault="006F2C0E" w:rsidP="006F2C0E">
      <w:pPr>
        <w:ind w:left="432"/>
      </w:pPr>
      <w:r>
        <w:t>Mark</w:t>
      </w:r>
      <w:proofErr w:type="gramStart"/>
      <w:r>
        <w:t>,science,grade</w:t>
      </w:r>
      <w:proofErr w:type="gramEnd"/>
      <w:r>
        <w:t>-2,12,12</w:t>
      </w:r>
    </w:p>
    <w:p w:rsidR="006F2C0E" w:rsidRDefault="006F2C0E" w:rsidP="006F2C0E">
      <w:pPr>
        <w:ind w:left="432"/>
      </w:pPr>
      <w:r>
        <w:t>John</w:t>
      </w:r>
      <w:proofErr w:type="gramStart"/>
      <w:r>
        <w:t>,history,grade</w:t>
      </w:r>
      <w:proofErr w:type="gramEnd"/>
      <w:r>
        <w:t>-1,67,13</w:t>
      </w:r>
    </w:p>
    <w:p w:rsidR="006F2C0E" w:rsidRDefault="006F2C0E" w:rsidP="006F2C0E">
      <w:pPr>
        <w:ind w:left="432"/>
      </w:pPr>
      <w:r>
        <w:t>John</w:t>
      </w:r>
      <w:proofErr w:type="gramStart"/>
      <w:r>
        <w:t>,maths,grade</w:t>
      </w:r>
      <w:proofErr w:type="gramEnd"/>
      <w:r>
        <w:t>-1,35,11</w:t>
      </w:r>
    </w:p>
    <w:p w:rsidR="006F2C0E" w:rsidRDefault="006F2C0E" w:rsidP="006F2C0E">
      <w:pPr>
        <w:ind w:left="432"/>
      </w:pPr>
      <w:r>
        <w:t>Lisa</w:t>
      </w:r>
      <w:proofErr w:type="gramStart"/>
      <w:r>
        <w:t>,science,grade</w:t>
      </w:r>
      <w:proofErr w:type="gramEnd"/>
      <w:r>
        <w:t>-2,24,13</w:t>
      </w:r>
    </w:p>
    <w:p w:rsidR="006F2C0E" w:rsidRDefault="006F2C0E" w:rsidP="006F2C0E">
      <w:pPr>
        <w:ind w:left="432"/>
      </w:pPr>
      <w:r>
        <w:t>Lisa</w:t>
      </w:r>
      <w:proofErr w:type="gramStart"/>
      <w:r>
        <w:t>,history,grade</w:t>
      </w:r>
      <w:proofErr w:type="gramEnd"/>
      <w:r>
        <w:t>-2,98,15</w:t>
      </w:r>
    </w:p>
    <w:p w:rsidR="006F2C0E" w:rsidRDefault="006F2C0E" w:rsidP="006F2C0E">
      <w:pPr>
        <w:ind w:left="432"/>
      </w:pPr>
      <w:r>
        <w:t>Andrew</w:t>
      </w:r>
      <w:proofErr w:type="gramStart"/>
      <w:r>
        <w:t>,maths,grade</w:t>
      </w:r>
      <w:proofErr w:type="gramEnd"/>
      <w:r>
        <w:t>-1,23,16</w:t>
      </w:r>
    </w:p>
    <w:p w:rsidR="006F2C0E" w:rsidRDefault="006F2C0E" w:rsidP="006F2C0E">
      <w:pPr>
        <w:ind w:left="432"/>
      </w:pPr>
      <w:r>
        <w:t>Andrew</w:t>
      </w:r>
      <w:proofErr w:type="gramStart"/>
      <w:r>
        <w:t>,science,grade</w:t>
      </w:r>
      <w:proofErr w:type="gramEnd"/>
      <w:r>
        <w:t>-3,44,14</w:t>
      </w:r>
    </w:p>
    <w:p w:rsidR="006F2C0E" w:rsidRDefault="006F2C0E" w:rsidP="006F2C0E">
      <w:pPr>
        <w:ind w:left="432"/>
      </w:pPr>
      <w:r>
        <w:t>Andrew</w:t>
      </w:r>
      <w:proofErr w:type="gramStart"/>
      <w:r>
        <w:t>,history,grade</w:t>
      </w:r>
      <w:proofErr w:type="gramEnd"/>
      <w:r>
        <w:t>-2,77,11</w:t>
      </w:r>
    </w:p>
    <w:p w:rsidR="000361D8" w:rsidRDefault="00230D39" w:rsidP="00EE2256">
      <w:pPr>
        <w:pStyle w:val="Heading1"/>
      </w:pPr>
      <w:bookmarkStart w:id="7" w:name="_Toc495962522"/>
      <w:r>
        <w:t>Solution</w:t>
      </w:r>
      <w:bookmarkEnd w:id="7"/>
    </w:p>
    <w:p w:rsidR="00FE4C19" w:rsidRDefault="00FE4C19" w:rsidP="00FE4C19"/>
    <w:p w:rsidR="00FE4C19" w:rsidRDefault="00FE4C19" w:rsidP="00C24587">
      <w:r>
        <w:t xml:space="preserve">To enhance my learning I have </w:t>
      </w:r>
      <w:r w:rsidR="006F2C0E">
        <w:t xml:space="preserve">again </w:t>
      </w:r>
      <w:r>
        <w:t xml:space="preserve">written a solution that answers all questions in one </w:t>
      </w:r>
      <w:r w:rsidR="006F2C0E">
        <w:t>using the supplied dataset.</w:t>
      </w:r>
    </w:p>
    <w:p w:rsidR="006F2C0E" w:rsidRDefault="006F2C0E" w:rsidP="00C24587">
      <w:pPr>
        <w:rPr>
          <w:b/>
        </w:rPr>
      </w:pPr>
    </w:p>
    <w:p w:rsidR="00C24587" w:rsidRDefault="003F005B" w:rsidP="00C24587">
      <w:pPr>
        <w:rPr>
          <w:b/>
        </w:rPr>
      </w:pPr>
      <w:r>
        <w:rPr>
          <w:b/>
        </w:rPr>
        <w:t>Code created</w:t>
      </w:r>
    </w:p>
    <w:p w:rsidR="003F005B" w:rsidRDefault="003F005B" w:rsidP="00C24587">
      <w:pPr>
        <w:rPr>
          <w:b/>
        </w:rPr>
      </w:pPr>
    </w:p>
    <w:p w:rsidR="00FE01AC" w:rsidRPr="00FE01AC" w:rsidRDefault="00FE01AC" w:rsidP="00FE01AC">
      <w:pPr>
        <w:ind w:left="720"/>
        <w:rPr>
          <w:i/>
          <w:sz w:val="16"/>
        </w:rPr>
      </w:pPr>
      <w:proofErr w:type="gramStart"/>
      <w:r w:rsidRPr="00FE01AC">
        <w:rPr>
          <w:b/>
          <w:bCs/>
          <w:i/>
          <w:color w:val="7F0055"/>
          <w:sz w:val="16"/>
        </w:rPr>
        <w:t>package</w:t>
      </w:r>
      <w:proofErr w:type="gramEnd"/>
      <w:r w:rsidRPr="00FE01AC">
        <w:rPr>
          <w:i/>
          <w:sz w:val="16"/>
        </w:rPr>
        <w:t xml:space="preserve"> </w:t>
      </w:r>
      <w:proofErr w:type="spellStart"/>
      <w:r w:rsidRPr="00FE01AC">
        <w:rPr>
          <w:i/>
          <w:sz w:val="16"/>
        </w:rPr>
        <w:t>com.duncb.spark</w:t>
      </w:r>
      <w:proofErr w:type="spellEnd"/>
    </w:p>
    <w:p w:rsidR="00FE01AC" w:rsidRPr="00FE01AC" w:rsidRDefault="00FE01AC" w:rsidP="00FE01AC">
      <w:pPr>
        <w:ind w:left="720"/>
        <w:rPr>
          <w:i/>
          <w:sz w:val="16"/>
        </w:rPr>
      </w:pPr>
    </w:p>
    <w:p w:rsidR="00FE01AC" w:rsidRPr="00FE01AC" w:rsidRDefault="00FE01AC" w:rsidP="00FE01AC">
      <w:pPr>
        <w:ind w:left="720"/>
        <w:rPr>
          <w:i/>
          <w:sz w:val="16"/>
        </w:rPr>
      </w:pPr>
    </w:p>
    <w:p w:rsidR="00FE01AC" w:rsidRPr="00FE01AC" w:rsidRDefault="00FE01AC" w:rsidP="00FE01AC">
      <w:pPr>
        <w:ind w:left="720"/>
        <w:rPr>
          <w:i/>
          <w:sz w:val="16"/>
        </w:rPr>
      </w:pPr>
      <w:proofErr w:type="gramStart"/>
      <w:r w:rsidRPr="00FE01AC">
        <w:rPr>
          <w:b/>
          <w:bCs/>
          <w:i/>
          <w:color w:val="7F0055"/>
          <w:sz w:val="16"/>
        </w:rPr>
        <w:t>import</w:t>
      </w:r>
      <w:proofErr w:type="gramEnd"/>
      <w:r w:rsidRPr="00FE01AC">
        <w:rPr>
          <w:i/>
          <w:sz w:val="16"/>
        </w:rPr>
        <w:t xml:space="preserve"> </w:t>
      </w:r>
      <w:proofErr w:type="spellStart"/>
      <w:r w:rsidRPr="00FE01AC">
        <w:rPr>
          <w:i/>
          <w:sz w:val="16"/>
        </w:rPr>
        <w:t>org.apache.spark</w:t>
      </w:r>
      <w:proofErr w:type="spellEnd"/>
      <w:r w:rsidRPr="00FE01AC">
        <w:rPr>
          <w:i/>
          <w:sz w:val="16"/>
        </w:rPr>
        <w:t>._</w:t>
      </w:r>
    </w:p>
    <w:p w:rsidR="00FE01AC" w:rsidRPr="00FE01AC" w:rsidRDefault="00FE01AC" w:rsidP="00FE01AC">
      <w:pPr>
        <w:ind w:left="720"/>
        <w:rPr>
          <w:i/>
          <w:sz w:val="16"/>
        </w:rPr>
      </w:pPr>
      <w:proofErr w:type="gramStart"/>
      <w:r w:rsidRPr="00FE01AC">
        <w:rPr>
          <w:b/>
          <w:bCs/>
          <w:i/>
          <w:color w:val="7F0055"/>
          <w:sz w:val="16"/>
        </w:rPr>
        <w:t>import</w:t>
      </w:r>
      <w:proofErr w:type="gramEnd"/>
      <w:r w:rsidRPr="00FE01AC">
        <w:rPr>
          <w:i/>
          <w:sz w:val="16"/>
        </w:rPr>
        <w:t xml:space="preserve"> </w:t>
      </w:r>
      <w:proofErr w:type="spellStart"/>
      <w:r w:rsidRPr="00FE01AC">
        <w:rPr>
          <w:i/>
          <w:sz w:val="16"/>
        </w:rPr>
        <w:t>org.apache.spark.SparkContext</w:t>
      </w:r>
      <w:proofErr w:type="spellEnd"/>
      <w:r w:rsidRPr="00FE01AC">
        <w:rPr>
          <w:i/>
          <w:sz w:val="16"/>
        </w:rPr>
        <w:t>._</w:t>
      </w:r>
    </w:p>
    <w:p w:rsidR="00FE01AC" w:rsidRPr="00FE01AC" w:rsidRDefault="00FE01AC" w:rsidP="00FE01AC">
      <w:pPr>
        <w:ind w:left="720"/>
        <w:rPr>
          <w:i/>
          <w:sz w:val="16"/>
        </w:rPr>
      </w:pPr>
      <w:proofErr w:type="gramStart"/>
      <w:r w:rsidRPr="00FE01AC">
        <w:rPr>
          <w:b/>
          <w:bCs/>
          <w:i/>
          <w:color w:val="7F0055"/>
          <w:sz w:val="16"/>
        </w:rPr>
        <w:t>import</w:t>
      </w:r>
      <w:proofErr w:type="gramEnd"/>
      <w:r w:rsidRPr="00FE01AC">
        <w:rPr>
          <w:i/>
          <w:sz w:val="16"/>
        </w:rPr>
        <w:t xml:space="preserve"> org.apache.log4j._</w:t>
      </w:r>
    </w:p>
    <w:p w:rsidR="00FE01AC" w:rsidRPr="00FE01AC" w:rsidRDefault="00FE01AC" w:rsidP="00FE01AC">
      <w:pPr>
        <w:ind w:left="720"/>
        <w:rPr>
          <w:i/>
          <w:sz w:val="16"/>
        </w:rPr>
      </w:pP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color w:val="3F7F5F"/>
          <w:sz w:val="16"/>
        </w:rPr>
        <w:t xml:space="preserve">//** Compute the </w:t>
      </w:r>
      <w:proofErr w:type="spellStart"/>
      <w:r w:rsidRPr="00FE01AC">
        <w:rPr>
          <w:i/>
          <w:color w:val="3F7F5F"/>
          <w:sz w:val="16"/>
        </w:rPr>
        <w:t>the</w:t>
      </w:r>
      <w:proofErr w:type="spellEnd"/>
      <w:r w:rsidRPr="00FE01AC">
        <w:rPr>
          <w:i/>
          <w:color w:val="3F7F5F"/>
          <w:sz w:val="16"/>
        </w:rPr>
        <w:t xml:space="preserve"> following</w:t>
      </w:r>
    </w:p>
    <w:p w:rsidR="00FE01AC" w:rsidRPr="00FE01AC" w:rsidRDefault="00FE01AC" w:rsidP="00FE01AC">
      <w:pPr>
        <w:ind w:left="720"/>
        <w:rPr>
          <w:i/>
          <w:sz w:val="16"/>
        </w:rPr>
      </w:pPr>
      <w:proofErr w:type="gramStart"/>
      <w:r w:rsidRPr="00FE01AC">
        <w:rPr>
          <w:b/>
          <w:bCs/>
          <w:i/>
          <w:color w:val="7F0055"/>
          <w:sz w:val="16"/>
        </w:rPr>
        <w:t>object</w:t>
      </w:r>
      <w:proofErr w:type="gramEnd"/>
      <w:r w:rsidRPr="00FE01AC">
        <w:rPr>
          <w:i/>
          <w:sz w:val="16"/>
        </w:rPr>
        <w:t xml:space="preserve"> </w:t>
      </w:r>
      <w:proofErr w:type="spellStart"/>
      <w:r w:rsidRPr="00FE01AC">
        <w:rPr>
          <w:i/>
          <w:color w:val="329399"/>
          <w:sz w:val="16"/>
        </w:rPr>
        <w:t>studentData</w:t>
      </w:r>
      <w:proofErr w:type="spellEnd"/>
      <w:r w:rsidRPr="00FE01AC">
        <w:rPr>
          <w:i/>
          <w:sz w:val="16"/>
        </w:rPr>
        <w:t xml:space="preserve"> {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</w:t>
      </w:r>
      <w:r w:rsidRPr="00FE01AC">
        <w:rPr>
          <w:i/>
          <w:color w:val="3F5FBF"/>
          <w:sz w:val="16"/>
        </w:rPr>
        <w:t>/** A function that splits a line of input into (</w:t>
      </w:r>
      <w:proofErr w:type="spellStart"/>
      <w:r w:rsidRPr="00FE01AC">
        <w:rPr>
          <w:i/>
          <w:color w:val="3F5FBF"/>
          <w:sz w:val="16"/>
        </w:rPr>
        <w:t>name</w:t>
      </w:r>
      <w:proofErr w:type="gramStart"/>
      <w:r w:rsidRPr="00FE01AC">
        <w:rPr>
          <w:i/>
          <w:color w:val="3F5FBF"/>
          <w:sz w:val="16"/>
        </w:rPr>
        <w:t>,subject,grade,mark</w:t>
      </w:r>
      <w:proofErr w:type="spellEnd"/>
      <w:proofErr w:type="gramEnd"/>
      <w:r w:rsidRPr="00FE01AC">
        <w:rPr>
          <w:i/>
          <w:color w:val="3F5FBF"/>
          <w:sz w:val="16"/>
        </w:rPr>
        <w:t>) tuples. */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def</w:t>
      </w:r>
      <w:proofErr w:type="spellEnd"/>
      <w:proofErr w:type="gramEnd"/>
      <w:r w:rsidRPr="00FE01AC">
        <w:rPr>
          <w:i/>
          <w:sz w:val="16"/>
        </w:rPr>
        <w:t xml:space="preserve"> </w:t>
      </w:r>
      <w:proofErr w:type="spellStart"/>
      <w:r w:rsidRPr="00FE01AC">
        <w:rPr>
          <w:i/>
          <w:color w:val="4C4C4C"/>
          <w:sz w:val="16"/>
        </w:rPr>
        <w:t>parseLine</w:t>
      </w:r>
      <w:proofErr w:type="spellEnd"/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line</w:t>
      </w:r>
      <w:r w:rsidRPr="00FE01AC">
        <w:rPr>
          <w:i/>
          <w:sz w:val="16"/>
        </w:rPr>
        <w:t xml:space="preserve">: </w:t>
      </w:r>
      <w:r w:rsidRPr="00FE01AC">
        <w:rPr>
          <w:i/>
          <w:iCs/>
          <w:color w:val="329399"/>
          <w:sz w:val="16"/>
        </w:rPr>
        <w:t>String</w:t>
      </w:r>
      <w:r w:rsidRPr="00FE01AC">
        <w:rPr>
          <w:i/>
          <w:sz w:val="16"/>
        </w:rPr>
        <w:t>) = {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  </w:t>
      </w:r>
      <w:r w:rsidRPr="00FE01AC">
        <w:rPr>
          <w:i/>
          <w:color w:val="3F7F5F"/>
          <w:sz w:val="16"/>
        </w:rPr>
        <w:t>// Split by commas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r w:rsidRPr="00FE01AC">
        <w:rPr>
          <w:i/>
          <w:color w:val="5E5EFF"/>
          <w:sz w:val="16"/>
        </w:rPr>
        <w:t>fields</w:t>
      </w:r>
      <w:r w:rsidRPr="00FE01AC">
        <w:rPr>
          <w:i/>
          <w:sz w:val="16"/>
        </w:rPr>
        <w:t xml:space="preserve"> = </w:t>
      </w:r>
      <w:proofErr w:type="spellStart"/>
      <w:r w:rsidRPr="00FE01AC">
        <w:rPr>
          <w:i/>
          <w:color w:val="640067"/>
          <w:sz w:val="16"/>
        </w:rPr>
        <w:t>line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split</w:t>
      </w:r>
      <w:proofErr w:type="spellEnd"/>
      <w:r w:rsidRPr="00FE01AC">
        <w:rPr>
          <w:i/>
          <w:sz w:val="16"/>
        </w:rPr>
        <w:t>(</w:t>
      </w:r>
      <w:r w:rsidRPr="00FE01AC">
        <w:rPr>
          <w:i/>
          <w:color w:val="2A00FF"/>
          <w:sz w:val="16"/>
        </w:rPr>
        <w:t>","</w:t>
      </w:r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  </w:t>
      </w:r>
      <w:r w:rsidRPr="00FE01AC">
        <w:rPr>
          <w:i/>
          <w:color w:val="3F7F5F"/>
          <w:sz w:val="16"/>
        </w:rPr>
        <w:t>// Extract the name, subject and grade to Strings and marks to integers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r w:rsidRPr="00FE01AC">
        <w:rPr>
          <w:i/>
          <w:color w:val="5E5EFF"/>
          <w:sz w:val="16"/>
        </w:rPr>
        <w:t>name</w:t>
      </w:r>
      <w:r w:rsidRPr="00FE01AC">
        <w:rPr>
          <w:i/>
          <w:sz w:val="16"/>
        </w:rPr>
        <w:t xml:space="preserve"> = </w:t>
      </w:r>
      <w:r w:rsidRPr="00FE01AC">
        <w:rPr>
          <w:i/>
          <w:color w:val="5E5EFF"/>
          <w:sz w:val="16"/>
        </w:rPr>
        <w:t>fields</w:t>
      </w:r>
      <w:r w:rsidRPr="00FE01AC">
        <w:rPr>
          <w:i/>
          <w:sz w:val="16"/>
        </w:rPr>
        <w:t>(</w:t>
      </w:r>
      <w:r w:rsidRPr="00FE01AC">
        <w:rPr>
          <w:i/>
          <w:color w:val="C48CFF"/>
          <w:sz w:val="16"/>
        </w:rPr>
        <w:t>0</w:t>
      </w:r>
      <w:r w:rsidRPr="00FE01AC">
        <w:rPr>
          <w:i/>
          <w:sz w:val="16"/>
        </w:rPr>
        <w:t>).</w:t>
      </w:r>
      <w:proofErr w:type="spellStart"/>
      <w:r w:rsidRPr="00FE01AC">
        <w:rPr>
          <w:i/>
          <w:color w:val="4C4C4C"/>
          <w:sz w:val="16"/>
        </w:rPr>
        <w:t>toString</w:t>
      </w:r>
      <w:proofErr w:type="spellEnd"/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r w:rsidRPr="00FE01AC">
        <w:rPr>
          <w:i/>
          <w:color w:val="5E5EFF"/>
          <w:sz w:val="16"/>
        </w:rPr>
        <w:t>subject</w:t>
      </w:r>
      <w:r w:rsidRPr="00FE01AC">
        <w:rPr>
          <w:i/>
          <w:sz w:val="16"/>
        </w:rPr>
        <w:t xml:space="preserve"> = </w:t>
      </w:r>
      <w:r w:rsidRPr="00FE01AC">
        <w:rPr>
          <w:i/>
          <w:color w:val="5E5EFF"/>
          <w:sz w:val="16"/>
        </w:rPr>
        <w:t>fields</w:t>
      </w:r>
      <w:r w:rsidRPr="00FE01AC">
        <w:rPr>
          <w:i/>
          <w:sz w:val="16"/>
        </w:rPr>
        <w:t>(</w:t>
      </w:r>
      <w:r w:rsidRPr="00FE01AC">
        <w:rPr>
          <w:i/>
          <w:color w:val="C48CFF"/>
          <w:sz w:val="16"/>
        </w:rPr>
        <w:t>1</w:t>
      </w:r>
      <w:r w:rsidRPr="00FE01AC">
        <w:rPr>
          <w:i/>
          <w:sz w:val="16"/>
        </w:rPr>
        <w:t>).</w:t>
      </w:r>
      <w:proofErr w:type="spellStart"/>
      <w:r w:rsidRPr="00FE01AC">
        <w:rPr>
          <w:i/>
          <w:color w:val="4C4C4C"/>
          <w:sz w:val="16"/>
        </w:rPr>
        <w:t>toString</w:t>
      </w:r>
      <w:proofErr w:type="spellEnd"/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r w:rsidRPr="00FE01AC">
        <w:rPr>
          <w:i/>
          <w:color w:val="5E5EFF"/>
          <w:sz w:val="16"/>
        </w:rPr>
        <w:t>grade</w:t>
      </w:r>
      <w:r w:rsidRPr="00FE01AC">
        <w:rPr>
          <w:i/>
          <w:sz w:val="16"/>
        </w:rPr>
        <w:t xml:space="preserve">  = </w:t>
      </w:r>
      <w:r w:rsidRPr="00FE01AC">
        <w:rPr>
          <w:i/>
          <w:color w:val="5E5EFF"/>
          <w:sz w:val="16"/>
        </w:rPr>
        <w:t>fields</w:t>
      </w:r>
      <w:r w:rsidRPr="00FE01AC">
        <w:rPr>
          <w:i/>
          <w:sz w:val="16"/>
        </w:rPr>
        <w:t xml:space="preserve"> (</w:t>
      </w:r>
      <w:r w:rsidRPr="00FE01AC">
        <w:rPr>
          <w:i/>
          <w:color w:val="C48CFF"/>
          <w:sz w:val="16"/>
        </w:rPr>
        <w:t>2</w:t>
      </w:r>
      <w:r w:rsidRPr="00FE01AC">
        <w:rPr>
          <w:i/>
          <w:sz w:val="16"/>
        </w:rPr>
        <w:t>) .</w:t>
      </w:r>
      <w:proofErr w:type="spellStart"/>
      <w:r w:rsidRPr="00FE01AC">
        <w:rPr>
          <w:i/>
          <w:color w:val="4C4C4C"/>
          <w:sz w:val="16"/>
        </w:rPr>
        <w:t>toString</w:t>
      </w:r>
      <w:proofErr w:type="spellEnd"/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r w:rsidRPr="00FE01AC">
        <w:rPr>
          <w:i/>
          <w:color w:val="5E5EFF"/>
          <w:sz w:val="16"/>
        </w:rPr>
        <w:t>marks</w:t>
      </w:r>
      <w:r w:rsidRPr="00FE01AC">
        <w:rPr>
          <w:i/>
          <w:sz w:val="16"/>
        </w:rPr>
        <w:t xml:space="preserve"> = </w:t>
      </w:r>
      <w:r w:rsidRPr="00FE01AC">
        <w:rPr>
          <w:i/>
          <w:color w:val="5E5EFF"/>
          <w:sz w:val="16"/>
        </w:rPr>
        <w:t>fields</w:t>
      </w:r>
      <w:r w:rsidRPr="00FE01AC">
        <w:rPr>
          <w:i/>
          <w:sz w:val="16"/>
        </w:rPr>
        <w:t xml:space="preserve"> (</w:t>
      </w:r>
      <w:r w:rsidRPr="00FE01AC">
        <w:rPr>
          <w:i/>
          <w:color w:val="C48CFF"/>
          <w:sz w:val="16"/>
        </w:rPr>
        <w:t>3</w:t>
      </w:r>
      <w:r w:rsidRPr="00FE01AC">
        <w:rPr>
          <w:i/>
          <w:sz w:val="16"/>
        </w:rPr>
        <w:t>) .</w:t>
      </w:r>
      <w:proofErr w:type="spellStart"/>
      <w:r w:rsidRPr="00FE01AC">
        <w:rPr>
          <w:i/>
          <w:color w:val="4C4C4C"/>
          <w:sz w:val="16"/>
        </w:rPr>
        <w:t>toInt</w:t>
      </w:r>
      <w:proofErr w:type="spellEnd"/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r w:rsidRPr="00FE01AC">
        <w:rPr>
          <w:i/>
          <w:color w:val="5E5EFF"/>
          <w:sz w:val="16"/>
        </w:rPr>
        <w:t>score</w:t>
      </w:r>
      <w:r w:rsidRPr="00FE01AC">
        <w:rPr>
          <w:i/>
          <w:sz w:val="16"/>
        </w:rPr>
        <w:t xml:space="preserve"> = </w:t>
      </w:r>
      <w:r w:rsidRPr="00FE01AC">
        <w:rPr>
          <w:i/>
          <w:color w:val="5E5EFF"/>
          <w:sz w:val="16"/>
        </w:rPr>
        <w:t>fields</w:t>
      </w:r>
      <w:r w:rsidRPr="00FE01AC">
        <w:rPr>
          <w:i/>
          <w:sz w:val="16"/>
        </w:rPr>
        <w:t xml:space="preserve"> (</w:t>
      </w:r>
      <w:r w:rsidRPr="00FE01AC">
        <w:rPr>
          <w:i/>
          <w:color w:val="C48CFF"/>
          <w:sz w:val="16"/>
        </w:rPr>
        <w:t>4</w:t>
      </w:r>
      <w:r w:rsidRPr="00FE01AC">
        <w:rPr>
          <w:i/>
          <w:sz w:val="16"/>
        </w:rPr>
        <w:t>) .</w:t>
      </w:r>
      <w:proofErr w:type="spellStart"/>
      <w:r w:rsidRPr="00FE01AC">
        <w:rPr>
          <w:i/>
          <w:color w:val="4C4C4C"/>
          <w:sz w:val="16"/>
        </w:rPr>
        <w:t>toInt</w:t>
      </w:r>
      <w:proofErr w:type="spellEnd"/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  </w:t>
      </w:r>
      <w:r w:rsidRPr="00FE01AC">
        <w:rPr>
          <w:i/>
          <w:color w:val="3F7F5F"/>
          <w:sz w:val="16"/>
        </w:rPr>
        <w:t xml:space="preserve">// </w:t>
      </w:r>
      <w:proofErr w:type="gramStart"/>
      <w:r w:rsidRPr="00FE01AC">
        <w:rPr>
          <w:i/>
          <w:color w:val="3F7F5F"/>
          <w:sz w:val="16"/>
        </w:rPr>
        <w:t>Create</w:t>
      </w:r>
      <w:proofErr w:type="gramEnd"/>
      <w:r w:rsidRPr="00FE01AC">
        <w:rPr>
          <w:i/>
          <w:color w:val="3F7F5F"/>
          <w:sz w:val="16"/>
        </w:rPr>
        <w:t xml:space="preserve"> a tuple that is our result.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  (</w:t>
      </w:r>
      <w:proofErr w:type="spellStart"/>
      <w:proofErr w:type="gramStart"/>
      <w:r w:rsidRPr="00FE01AC">
        <w:rPr>
          <w:i/>
          <w:color w:val="5E5EFF"/>
          <w:sz w:val="16"/>
        </w:rPr>
        <w:t>name</w:t>
      </w:r>
      <w:r w:rsidRPr="00FE01AC">
        <w:rPr>
          <w:i/>
          <w:sz w:val="16"/>
        </w:rPr>
        <w:t>,</w:t>
      </w:r>
      <w:proofErr w:type="gramEnd"/>
      <w:r w:rsidRPr="00FE01AC">
        <w:rPr>
          <w:i/>
          <w:color w:val="5E5EFF"/>
          <w:sz w:val="16"/>
        </w:rPr>
        <w:t>subject</w:t>
      </w:r>
      <w:r w:rsidRPr="00FE01AC">
        <w:rPr>
          <w:i/>
          <w:sz w:val="16"/>
        </w:rPr>
        <w:t>,</w:t>
      </w:r>
      <w:r w:rsidRPr="00FE01AC">
        <w:rPr>
          <w:i/>
          <w:color w:val="5E5EFF"/>
          <w:sz w:val="16"/>
        </w:rPr>
        <w:t>grade</w:t>
      </w:r>
      <w:r w:rsidRPr="00FE01AC">
        <w:rPr>
          <w:i/>
          <w:sz w:val="16"/>
        </w:rPr>
        <w:t>,</w:t>
      </w:r>
      <w:r w:rsidRPr="00FE01AC">
        <w:rPr>
          <w:i/>
          <w:color w:val="5E5EFF"/>
          <w:sz w:val="16"/>
        </w:rPr>
        <w:t>marks</w:t>
      </w:r>
      <w:r w:rsidRPr="00FE01AC">
        <w:rPr>
          <w:i/>
          <w:sz w:val="16"/>
        </w:rPr>
        <w:t>,</w:t>
      </w:r>
      <w:r w:rsidRPr="00FE01AC">
        <w:rPr>
          <w:i/>
          <w:color w:val="5E5EFF"/>
          <w:sz w:val="16"/>
        </w:rPr>
        <w:t>score</w:t>
      </w:r>
      <w:proofErr w:type="spellEnd"/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}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def</w:t>
      </w:r>
      <w:proofErr w:type="spellEnd"/>
      <w:proofErr w:type="gramEnd"/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main</w:t>
      </w:r>
      <w:r w:rsidRPr="00FE01AC">
        <w:rPr>
          <w:i/>
          <w:sz w:val="16"/>
        </w:rPr>
        <w:t>(</w:t>
      </w:r>
      <w:proofErr w:type="spellStart"/>
      <w:r w:rsidRPr="00FE01AC">
        <w:rPr>
          <w:i/>
          <w:color w:val="640067"/>
          <w:sz w:val="16"/>
        </w:rPr>
        <w:t>args</w:t>
      </w:r>
      <w:proofErr w:type="spellEnd"/>
      <w:r w:rsidRPr="00FE01AC">
        <w:rPr>
          <w:i/>
          <w:sz w:val="16"/>
        </w:rPr>
        <w:t>: Array[</w:t>
      </w:r>
      <w:r w:rsidRPr="00FE01AC">
        <w:rPr>
          <w:i/>
          <w:iCs/>
          <w:color w:val="329399"/>
          <w:sz w:val="16"/>
        </w:rPr>
        <w:t>String</w:t>
      </w:r>
      <w:r w:rsidRPr="00FE01AC">
        <w:rPr>
          <w:i/>
          <w:sz w:val="16"/>
        </w:rPr>
        <w:t>]) {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r w:rsidRPr="00FE01AC">
        <w:rPr>
          <w:i/>
          <w:color w:val="3F7F5F"/>
          <w:sz w:val="16"/>
        </w:rPr>
        <w:t>// Set the log level to only print errors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spellStart"/>
      <w:proofErr w:type="gramStart"/>
      <w:r w:rsidRPr="00FE01AC">
        <w:rPr>
          <w:i/>
          <w:sz w:val="16"/>
        </w:rPr>
        <w:t>Logger.</w:t>
      </w:r>
      <w:r w:rsidRPr="00FE01AC">
        <w:rPr>
          <w:i/>
          <w:color w:val="4C4C4C"/>
          <w:sz w:val="16"/>
        </w:rPr>
        <w:t>getLogger</w:t>
      </w:r>
      <w:proofErr w:type="spellEnd"/>
      <w:r w:rsidRPr="00FE01AC">
        <w:rPr>
          <w:i/>
          <w:sz w:val="16"/>
        </w:rPr>
        <w:t>(</w:t>
      </w:r>
      <w:proofErr w:type="gramEnd"/>
      <w:r w:rsidRPr="00FE01AC">
        <w:rPr>
          <w:i/>
          <w:color w:val="2A00FF"/>
          <w:sz w:val="16"/>
        </w:rPr>
        <w:t>"org"</w:t>
      </w:r>
      <w:r w:rsidRPr="00FE01AC">
        <w:rPr>
          <w:i/>
          <w:sz w:val="16"/>
        </w:rPr>
        <w:t>).</w:t>
      </w:r>
      <w:proofErr w:type="spellStart"/>
      <w:r w:rsidRPr="00FE01AC">
        <w:rPr>
          <w:i/>
          <w:color w:val="4C4C4C"/>
          <w:sz w:val="16"/>
        </w:rPr>
        <w:t>setLevel</w:t>
      </w:r>
      <w:proofErr w:type="spellEnd"/>
      <w:r w:rsidRPr="00FE01AC">
        <w:rPr>
          <w:i/>
          <w:sz w:val="16"/>
        </w:rPr>
        <w:t>(</w:t>
      </w:r>
      <w:proofErr w:type="spellStart"/>
      <w:r w:rsidRPr="00FE01AC">
        <w:rPr>
          <w:i/>
          <w:sz w:val="16"/>
        </w:rPr>
        <w:t>Level.</w:t>
      </w:r>
      <w:r w:rsidRPr="00FE01AC">
        <w:rPr>
          <w:i/>
          <w:color w:val="0000C0"/>
          <w:sz w:val="16"/>
        </w:rPr>
        <w:t>ERROR</w:t>
      </w:r>
      <w:proofErr w:type="spellEnd"/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  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r w:rsidRPr="00FE01AC">
        <w:rPr>
          <w:i/>
          <w:color w:val="3F7F5F"/>
          <w:sz w:val="16"/>
        </w:rPr>
        <w:t xml:space="preserve">// </w:t>
      </w:r>
      <w:proofErr w:type="gramStart"/>
      <w:r w:rsidRPr="00FE01AC">
        <w:rPr>
          <w:i/>
          <w:color w:val="3F7F5F"/>
          <w:sz w:val="16"/>
        </w:rPr>
        <w:t>Create</w:t>
      </w:r>
      <w:proofErr w:type="gramEnd"/>
      <w:r w:rsidRPr="00FE01AC">
        <w:rPr>
          <w:i/>
          <w:color w:val="3F7F5F"/>
          <w:sz w:val="16"/>
        </w:rPr>
        <w:t xml:space="preserve"> a </w:t>
      </w:r>
      <w:proofErr w:type="spellStart"/>
      <w:r w:rsidRPr="00FE01AC">
        <w:rPr>
          <w:i/>
          <w:color w:val="3F7F5F"/>
          <w:sz w:val="16"/>
        </w:rPr>
        <w:t>SparkContext</w:t>
      </w:r>
      <w:proofErr w:type="spellEnd"/>
      <w:r w:rsidRPr="00FE01AC">
        <w:rPr>
          <w:i/>
          <w:color w:val="3F7F5F"/>
          <w:sz w:val="16"/>
        </w:rPr>
        <w:t xml:space="preserve"> using every core of the local machine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proofErr w:type="spellStart"/>
      <w:r w:rsidRPr="00FE01AC">
        <w:rPr>
          <w:i/>
          <w:color w:val="5E5EFF"/>
          <w:sz w:val="16"/>
        </w:rPr>
        <w:t>sc</w:t>
      </w:r>
      <w:proofErr w:type="spellEnd"/>
      <w:r w:rsidRPr="00FE01AC">
        <w:rPr>
          <w:i/>
          <w:sz w:val="16"/>
        </w:rPr>
        <w:t xml:space="preserve"> = </w:t>
      </w:r>
      <w:r w:rsidRPr="00FE01AC">
        <w:rPr>
          <w:b/>
          <w:bCs/>
          <w:i/>
          <w:color w:val="7F0055"/>
          <w:sz w:val="16"/>
        </w:rPr>
        <w:t>new</w:t>
      </w:r>
      <w:r w:rsidRPr="00FE01AC">
        <w:rPr>
          <w:i/>
          <w:sz w:val="16"/>
        </w:rPr>
        <w:t xml:space="preserve"> </w:t>
      </w:r>
      <w:proofErr w:type="spellStart"/>
      <w:r w:rsidRPr="00FE01AC">
        <w:rPr>
          <w:i/>
          <w:sz w:val="16"/>
        </w:rPr>
        <w:t>SparkContext</w:t>
      </w:r>
      <w:proofErr w:type="spellEnd"/>
      <w:r w:rsidRPr="00FE01AC">
        <w:rPr>
          <w:i/>
          <w:sz w:val="16"/>
        </w:rPr>
        <w:t>(</w:t>
      </w:r>
      <w:r w:rsidRPr="00FE01AC">
        <w:rPr>
          <w:i/>
          <w:color w:val="2A00FF"/>
          <w:sz w:val="16"/>
        </w:rPr>
        <w:t>"local[*]"</w:t>
      </w:r>
      <w:r w:rsidRPr="00FE01AC">
        <w:rPr>
          <w:i/>
          <w:sz w:val="16"/>
        </w:rPr>
        <w:t xml:space="preserve">, </w:t>
      </w:r>
      <w:r w:rsidRPr="00FE01AC">
        <w:rPr>
          <w:i/>
          <w:color w:val="2A00FF"/>
          <w:sz w:val="16"/>
        </w:rPr>
        <w:t>"</w:t>
      </w:r>
      <w:proofErr w:type="spellStart"/>
      <w:r w:rsidRPr="00FE01AC">
        <w:rPr>
          <w:i/>
          <w:color w:val="2A00FF"/>
          <w:sz w:val="16"/>
        </w:rPr>
        <w:t>StudentData</w:t>
      </w:r>
      <w:proofErr w:type="spellEnd"/>
      <w:r w:rsidRPr="00FE01AC">
        <w:rPr>
          <w:i/>
          <w:color w:val="2A00FF"/>
          <w:sz w:val="16"/>
        </w:rPr>
        <w:t>"</w:t>
      </w:r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r w:rsidRPr="00FE01AC">
        <w:rPr>
          <w:i/>
          <w:color w:val="3F7F5F"/>
          <w:sz w:val="16"/>
        </w:rPr>
        <w:t>// Load each line of the source data into an RDD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r w:rsidRPr="00FE01AC">
        <w:rPr>
          <w:i/>
          <w:color w:val="5E5EFF"/>
          <w:sz w:val="16"/>
        </w:rPr>
        <w:t>lines</w:t>
      </w:r>
      <w:r w:rsidRPr="00FE01AC">
        <w:rPr>
          <w:i/>
          <w:sz w:val="16"/>
        </w:rPr>
        <w:t xml:space="preserve"> = </w:t>
      </w:r>
      <w:proofErr w:type="spellStart"/>
      <w:r w:rsidRPr="00FE01AC">
        <w:rPr>
          <w:i/>
          <w:color w:val="5E5EFF"/>
          <w:sz w:val="16"/>
        </w:rPr>
        <w:t>sc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textFile</w:t>
      </w:r>
      <w:proofErr w:type="spellEnd"/>
      <w:r w:rsidRPr="00FE01AC">
        <w:rPr>
          <w:i/>
          <w:sz w:val="16"/>
        </w:rPr>
        <w:t>(</w:t>
      </w:r>
      <w:r w:rsidRPr="00FE01AC">
        <w:rPr>
          <w:i/>
          <w:color w:val="2A00FF"/>
          <w:sz w:val="16"/>
        </w:rPr>
        <w:t>"file:///N:/Datasets/17.2_Dataset.txt"</w:t>
      </w:r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proofErr w:type="spellStart"/>
      <w:r w:rsidRPr="00FE01AC">
        <w:rPr>
          <w:i/>
          <w:color w:val="5E5EFF"/>
          <w:sz w:val="16"/>
        </w:rPr>
        <w:t>rdd</w:t>
      </w:r>
      <w:proofErr w:type="spellEnd"/>
      <w:r w:rsidRPr="00FE01AC">
        <w:rPr>
          <w:i/>
          <w:sz w:val="16"/>
        </w:rPr>
        <w:t xml:space="preserve"> = </w:t>
      </w:r>
      <w:proofErr w:type="spellStart"/>
      <w:r w:rsidRPr="00FE01AC">
        <w:rPr>
          <w:i/>
          <w:color w:val="5E5EFF"/>
          <w:sz w:val="16"/>
        </w:rPr>
        <w:t>lines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map</w:t>
      </w:r>
      <w:proofErr w:type="spellEnd"/>
      <w:r w:rsidRPr="00FE01AC">
        <w:rPr>
          <w:i/>
          <w:sz w:val="16"/>
        </w:rPr>
        <w:t>(</w:t>
      </w:r>
      <w:proofErr w:type="spellStart"/>
      <w:r w:rsidRPr="00FE01AC">
        <w:rPr>
          <w:i/>
          <w:color w:val="4C4C4C"/>
          <w:sz w:val="16"/>
        </w:rPr>
        <w:t>parseLine</w:t>
      </w:r>
      <w:proofErr w:type="spellEnd"/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</w:t>
      </w:r>
      <w:proofErr w:type="spellStart"/>
      <w:proofErr w:type="gramStart"/>
      <w:r w:rsidRPr="00FE01AC">
        <w:rPr>
          <w:i/>
          <w:color w:val="5E5EFF"/>
          <w:sz w:val="16"/>
        </w:rPr>
        <w:t>rdd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foreach</w:t>
      </w:r>
      <w:proofErr w:type="spellEnd"/>
      <w:r w:rsidRPr="00FE01AC">
        <w:rPr>
          <w:i/>
          <w:sz w:val="16"/>
        </w:rPr>
        <w:t>(</w:t>
      </w:r>
      <w:proofErr w:type="spellStart"/>
      <w:proofErr w:type="gramEnd"/>
      <w:r w:rsidRPr="00FE01AC">
        <w:rPr>
          <w:i/>
          <w:color w:val="4C4C4C"/>
          <w:sz w:val="16"/>
        </w:rPr>
        <w:t>println</w:t>
      </w:r>
      <w:proofErr w:type="spellEnd"/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proofErr w:type="spellStart"/>
      <w:r w:rsidRPr="00FE01AC">
        <w:rPr>
          <w:i/>
          <w:color w:val="5E5EFF"/>
          <w:sz w:val="16"/>
        </w:rPr>
        <w:t>numberOfLInes</w:t>
      </w:r>
      <w:proofErr w:type="spellEnd"/>
      <w:r w:rsidRPr="00FE01AC">
        <w:rPr>
          <w:i/>
          <w:sz w:val="16"/>
        </w:rPr>
        <w:t xml:space="preserve">= </w:t>
      </w:r>
      <w:proofErr w:type="spellStart"/>
      <w:r w:rsidRPr="00FE01AC">
        <w:rPr>
          <w:i/>
          <w:color w:val="5E5EFF"/>
          <w:sz w:val="16"/>
        </w:rPr>
        <w:t>rdd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count</w:t>
      </w:r>
      <w:proofErr w:type="spellEnd"/>
    </w:p>
    <w:p w:rsidR="00FE01AC" w:rsidRPr="00FE01AC" w:rsidRDefault="00FE01AC" w:rsidP="00FE01AC">
      <w:pPr>
        <w:ind w:left="720"/>
        <w:rPr>
          <w:i/>
          <w:sz w:val="16"/>
        </w:rPr>
      </w:pPr>
      <w:proofErr w:type="spellStart"/>
      <w:proofErr w:type="gramStart"/>
      <w:r w:rsidRPr="00FE01AC">
        <w:rPr>
          <w:i/>
          <w:color w:val="4C4C4C"/>
          <w:sz w:val="16"/>
        </w:rPr>
        <w:t>println</w:t>
      </w:r>
      <w:proofErr w:type="spellEnd"/>
      <w:r w:rsidRPr="00FE01AC">
        <w:rPr>
          <w:i/>
          <w:sz w:val="16"/>
        </w:rPr>
        <w:t>(</w:t>
      </w:r>
      <w:proofErr w:type="gramEnd"/>
      <w:r w:rsidRPr="00FE01AC">
        <w:rPr>
          <w:i/>
          <w:color w:val="2A00FF"/>
          <w:sz w:val="16"/>
        </w:rPr>
        <w:t>"Number of lines = "</w:t>
      </w:r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+</w:t>
      </w:r>
      <w:r w:rsidRPr="00FE01AC">
        <w:rPr>
          <w:i/>
          <w:sz w:val="16"/>
        </w:rPr>
        <w:t xml:space="preserve"> </w:t>
      </w:r>
      <w:proofErr w:type="spellStart"/>
      <w:r w:rsidRPr="00FE01AC">
        <w:rPr>
          <w:i/>
          <w:color w:val="5E5EFF"/>
          <w:sz w:val="16"/>
        </w:rPr>
        <w:t>numberOfLInes</w:t>
      </w:r>
      <w:proofErr w:type="spellEnd"/>
      <w:r w:rsidRPr="00FE01AC">
        <w:rPr>
          <w:i/>
          <w:sz w:val="16"/>
        </w:rPr>
        <w:t xml:space="preserve">) </w:t>
      </w:r>
    </w:p>
    <w:p w:rsidR="00FE01AC" w:rsidRPr="00FE01AC" w:rsidRDefault="00FE01AC" w:rsidP="00FE01AC">
      <w:pPr>
        <w:ind w:left="720"/>
        <w:rPr>
          <w:i/>
          <w:sz w:val="16"/>
        </w:rPr>
      </w:pP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r w:rsidRPr="00FE01AC">
        <w:rPr>
          <w:i/>
          <w:color w:val="5E5EFF"/>
          <w:sz w:val="16"/>
        </w:rPr>
        <w:t>subjects</w:t>
      </w:r>
      <w:r w:rsidRPr="00FE01AC">
        <w:rPr>
          <w:i/>
          <w:sz w:val="16"/>
        </w:rPr>
        <w:t xml:space="preserve"> = </w:t>
      </w:r>
      <w:proofErr w:type="spellStart"/>
      <w:r w:rsidRPr="00FE01AC">
        <w:rPr>
          <w:i/>
          <w:color w:val="5E5EFF"/>
          <w:sz w:val="16"/>
        </w:rPr>
        <w:t>rdd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map</w:t>
      </w:r>
      <w:proofErr w:type="spellEnd"/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=&gt;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_2</w:t>
      </w:r>
      <w:r w:rsidRPr="00FE01AC">
        <w:rPr>
          <w:i/>
          <w:sz w:val="16"/>
        </w:rPr>
        <w:t>).</w:t>
      </w:r>
      <w:r w:rsidRPr="00FE01AC">
        <w:rPr>
          <w:i/>
          <w:color w:val="4C4C4C"/>
          <w:sz w:val="16"/>
        </w:rPr>
        <w:t>distinct</w:t>
      </w:r>
      <w:r w:rsidRPr="00FE01AC">
        <w:rPr>
          <w:i/>
          <w:sz w:val="16"/>
        </w:rPr>
        <w:t xml:space="preserve"> </w:t>
      </w:r>
    </w:p>
    <w:p w:rsidR="00FE01AC" w:rsidRPr="00FE01AC" w:rsidRDefault="00FE01AC" w:rsidP="00FE01AC">
      <w:pPr>
        <w:ind w:left="720"/>
        <w:rPr>
          <w:i/>
          <w:sz w:val="16"/>
        </w:rPr>
      </w:pPr>
      <w:proofErr w:type="spellStart"/>
      <w:r w:rsidRPr="00FE01AC">
        <w:rPr>
          <w:i/>
          <w:color w:val="5E5EFF"/>
          <w:sz w:val="16"/>
        </w:rPr>
        <w:t>subjects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foreach</w:t>
      </w:r>
      <w:proofErr w:type="spellEnd"/>
      <w:r w:rsidRPr="00FE01AC">
        <w:rPr>
          <w:i/>
          <w:sz w:val="16"/>
        </w:rPr>
        <w:t xml:space="preserve"> (</w:t>
      </w:r>
      <w:proofErr w:type="spellStart"/>
      <w:r w:rsidRPr="00FE01AC">
        <w:rPr>
          <w:i/>
          <w:color w:val="4C4C4C"/>
          <w:sz w:val="16"/>
        </w:rPr>
        <w:t>println</w:t>
      </w:r>
      <w:proofErr w:type="spellEnd"/>
      <w:r w:rsidRPr="00FE01AC">
        <w:rPr>
          <w:i/>
          <w:sz w:val="16"/>
        </w:rPr>
        <w:t xml:space="preserve">) </w:t>
      </w:r>
    </w:p>
    <w:p w:rsidR="00FE01AC" w:rsidRPr="00FE01AC" w:rsidRDefault="00FE01AC" w:rsidP="00FE01AC">
      <w:pPr>
        <w:ind w:left="720"/>
        <w:rPr>
          <w:i/>
          <w:sz w:val="16"/>
        </w:rPr>
      </w:pPr>
    </w:p>
    <w:p w:rsidR="00FE01AC" w:rsidRPr="00FE01AC" w:rsidRDefault="00FE01AC" w:rsidP="00FE01AC">
      <w:pPr>
        <w:ind w:left="720"/>
        <w:rPr>
          <w:i/>
          <w:sz w:val="16"/>
        </w:rPr>
      </w:pP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proofErr w:type="spellStart"/>
      <w:r w:rsidRPr="00FE01AC">
        <w:rPr>
          <w:i/>
          <w:color w:val="5E5EFF"/>
          <w:sz w:val="16"/>
        </w:rPr>
        <w:t>numberOfSubjects</w:t>
      </w:r>
      <w:proofErr w:type="spellEnd"/>
      <w:r w:rsidRPr="00FE01AC">
        <w:rPr>
          <w:i/>
          <w:sz w:val="16"/>
        </w:rPr>
        <w:t xml:space="preserve">= </w:t>
      </w:r>
      <w:proofErr w:type="spellStart"/>
      <w:r w:rsidRPr="00FE01AC">
        <w:rPr>
          <w:i/>
          <w:color w:val="5E5EFF"/>
          <w:sz w:val="16"/>
        </w:rPr>
        <w:t>subjects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count</w:t>
      </w:r>
      <w:proofErr w:type="spellEnd"/>
    </w:p>
    <w:p w:rsidR="00FE01AC" w:rsidRPr="00FE01AC" w:rsidRDefault="00FE01AC" w:rsidP="00FE01AC">
      <w:pPr>
        <w:ind w:left="720"/>
        <w:rPr>
          <w:i/>
          <w:sz w:val="16"/>
        </w:rPr>
      </w:pPr>
      <w:proofErr w:type="spellStart"/>
      <w:proofErr w:type="gramStart"/>
      <w:r w:rsidRPr="00FE01AC">
        <w:rPr>
          <w:i/>
          <w:color w:val="4C4C4C"/>
          <w:sz w:val="16"/>
        </w:rPr>
        <w:t>println</w:t>
      </w:r>
      <w:proofErr w:type="spellEnd"/>
      <w:proofErr w:type="gramEnd"/>
      <w:r w:rsidRPr="00FE01AC">
        <w:rPr>
          <w:i/>
          <w:sz w:val="16"/>
        </w:rPr>
        <w:t xml:space="preserve"> (</w:t>
      </w:r>
      <w:r w:rsidRPr="00FE01AC">
        <w:rPr>
          <w:i/>
          <w:color w:val="2A00FF"/>
          <w:sz w:val="16"/>
        </w:rPr>
        <w:t>"Number of subjects is "</w:t>
      </w:r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+</w:t>
      </w:r>
      <w:r w:rsidRPr="00FE01AC">
        <w:rPr>
          <w:i/>
          <w:sz w:val="16"/>
        </w:rPr>
        <w:t xml:space="preserve"> </w:t>
      </w:r>
      <w:proofErr w:type="spellStart"/>
      <w:r w:rsidRPr="00FE01AC">
        <w:rPr>
          <w:i/>
          <w:color w:val="5E5EFF"/>
          <w:sz w:val="16"/>
        </w:rPr>
        <w:t>numberOfSubjects</w:t>
      </w:r>
      <w:proofErr w:type="spellEnd"/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r w:rsidRPr="00FE01AC">
        <w:rPr>
          <w:i/>
          <w:color w:val="5E5EFF"/>
          <w:sz w:val="16"/>
        </w:rPr>
        <w:t>Mathew55</w:t>
      </w:r>
      <w:r w:rsidRPr="00FE01AC">
        <w:rPr>
          <w:i/>
          <w:sz w:val="16"/>
        </w:rPr>
        <w:t xml:space="preserve"> = </w:t>
      </w:r>
      <w:proofErr w:type="spellStart"/>
      <w:r w:rsidRPr="00FE01AC">
        <w:rPr>
          <w:i/>
          <w:color w:val="5E5EFF"/>
          <w:sz w:val="16"/>
        </w:rPr>
        <w:t>rdd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map</w:t>
      </w:r>
      <w:proofErr w:type="spellEnd"/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=&gt;(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_1</w:t>
      </w:r>
      <w:r w:rsidRPr="00FE01AC">
        <w:rPr>
          <w:i/>
          <w:sz w:val="16"/>
        </w:rPr>
        <w:t>,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_2</w:t>
      </w:r>
      <w:r w:rsidRPr="00FE01AC">
        <w:rPr>
          <w:i/>
          <w:sz w:val="16"/>
        </w:rPr>
        <w:t>,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_4</w:t>
      </w:r>
      <w:r w:rsidRPr="00FE01AC">
        <w:rPr>
          <w:i/>
          <w:sz w:val="16"/>
        </w:rPr>
        <w:t>)).</w:t>
      </w:r>
      <w:r w:rsidRPr="00FE01AC">
        <w:rPr>
          <w:i/>
          <w:color w:val="4C4C4C"/>
          <w:sz w:val="16"/>
        </w:rPr>
        <w:t>filter</w:t>
      </w:r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 xml:space="preserve"> =&gt; 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_1</w:t>
      </w:r>
      <w:r w:rsidRPr="00FE01AC">
        <w:rPr>
          <w:i/>
          <w:color w:val="4C4C4C"/>
          <w:sz w:val="16"/>
        </w:rPr>
        <w:t>==</w:t>
      </w:r>
      <w:r w:rsidRPr="00FE01AC">
        <w:rPr>
          <w:i/>
          <w:color w:val="2A00FF"/>
          <w:sz w:val="16"/>
        </w:rPr>
        <w:t>"Mathew"</w:t>
      </w:r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&amp;&amp;</w:t>
      </w:r>
      <w:r w:rsidRPr="00FE01AC">
        <w:rPr>
          <w:i/>
          <w:sz w:val="16"/>
        </w:rPr>
        <w:t xml:space="preserve"> 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_3</w:t>
      </w:r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==</w:t>
      </w:r>
      <w:r w:rsidRPr="00FE01AC">
        <w:rPr>
          <w:i/>
          <w:sz w:val="16"/>
        </w:rPr>
        <w:t xml:space="preserve"> </w:t>
      </w:r>
      <w:r w:rsidRPr="00FE01AC">
        <w:rPr>
          <w:i/>
          <w:color w:val="C48CFF"/>
          <w:sz w:val="16"/>
        </w:rPr>
        <w:t>55</w:t>
      </w:r>
      <w:r w:rsidRPr="00FE01AC">
        <w:rPr>
          <w:i/>
          <w:sz w:val="16"/>
        </w:rPr>
        <w:t>).</w:t>
      </w:r>
      <w:r w:rsidRPr="00FE01AC">
        <w:rPr>
          <w:i/>
          <w:color w:val="4C4C4C"/>
          <w:sz w:val="16"/>
        </w:rPr>
        <w:t>collect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</w:t>
      </w:r>
      <w:proofErr w:type="spellStart"/>
      <w:proofErr w:type="gramStart"/>
      <w:r w:rsidRPr="00FE01AC">
        <w:rPr>
          <w:i/>
          <w:color w:val="4C4C4C"/>
          <w:sz w:val="16"/>
        </w:rPr>
        <w:t>println</w:t>
      </w:r>
      <w:proofErr w:type="spellEnd"/>
      <w:proofErr w:type="gramEnd"/>
      <w:r w:rsidRPr="00FE01AC">
        <w:rPr>
          <w:i/>
          <w:sz w:val="16"/>
        </w:rPr>
        <w:t xml:space="preserve"> (</w:t>
      </w:r>
      <w:r w:rsidRPr="00FE01AC">
        <w:rPr>
          <w:i/>
          <w:color w:val="5E5EFF"/>
          <w:sz w:val="16"/>
        </w:rPr>
        <w:t>Mathew55</w:t>
      </w:r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r w:rsidRPr="00FE01AC">
        <w:rPr>
          <w:i/>
          <w:color w:val="5E5EFF"/>
          <w:sz w:val="16"/>
        </w:rPr>
        <w:t>countMatt55</w:t>
      </w:r>
      <w:r w:rsidRPr="00FE01AC">
        <w:rPr>
          <w:i/>
          <w:sz w:val="16"/>
        </w:rPr>
        <w:t xml:space="preserve"> = </w:t>
      </w:r>
      <w:proofErr w:type="spellStart"/>
      <w:r w:rsidRPr="00FE01AC">
        <w:rPr>
          <w:i/>
          <w:color w:val="5E5EFF"/>
          <w:sz w:val="16"/>
        </w:rPr>
        <w:t>rdd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map</w:t>
      </w:r>
      <w:proofErr w:type="spellEnd"/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=&gt;(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_1</w:t>
      </w:r>
      <w:r w:rsidRPr="00FE01AC">
        <w:rPr>
          <w:i/>
          <w:sz w:val="16"/>
        </w:rPr>
        <w:t>,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_4</w:t>
      </w:r>
      <w:r w:rsidRPr="00FE01AC">
        <w:rPr>
          <w:i/>
          <w:sz w:val="16"/>
        </w:rPr>
        <w:t>)).</w:t>
      </w:r>
      <w:r w:rsidRPr="00FE01AC">
        <w:rPr>
          <w:i/>
          <w:color w:val="4C4C4C"/>
          <w:sz w:val="16"/>
        </w:rPr>
        <w:t>filter</w:t>
      </w:r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 xml:space="preserve"> =&gt; 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_1</w:t>
      </w:r>
      <w:r w:rsidRPr="00FE01AC">
        <w:rPr>
          <w:i/>
          <w:color w:val="4C4C4C"/>
          <w:sz w:val="16"/>
        </w:rPr>
        <w:t>==</w:t>
      </w:r>
      <w:r w:rsidRPr="00FE01AC">
        <w:rPr>
          <w:i/>
          <w:color w:val="2A00FF"/>
          <w:sz w:val="16"/>
        </w:rPr>
        <w:t>"Mathew"</w:t>
      </w:r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&amp;&amp;</w:t>
      </w:r>
      <w:r w:rsidRPr="00FE01AC">
        <w:rPr>
          <w:i/>
          <w:sz w:val="16"/>
        </w:rPr>
        <w:t xml:space="preserve"> 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_2</w:t>
      </w:r>
      <w:r w:rsidRPr="00FE01AC">
        <w:rPr>
          <w:i/>
          <w:color w:val="4C4C4C"/>
          <w:sz w:val="16"/>
        </w:rPr>
        <w:t>==</w:t>
      </w:r>
      <w:r w:rsidRPr="00FE01AC">
        <w:rPr>
          <w:i/>
          <w:sz w:val="16"/>
        </w:rPr>
        <w:t xml:space="preserve"> </w:t>
      </w:r>
      <w:r w:rsidRPr="00FE01AC">
        <w:rPr>
          <w:i/>
          <w:color w:val="C48CFF"/>
          <w:sz w:val="16"/>
        </w:rPr>
        <w:t>55</w:t>
      </w:r>
      <w:r w:rsidRPr="00FE01AC">
        <w:rPr>
          <w:i/>
          <w:sz w:val="16"/>
        </w:rPr>
        <w:t>).</w:t>
      </w:r>
      <w:r w:rsidRPr="00FE01AC">
        <w:rPr>
          <w:i/>
          <w:color w:val="4C4C4C"/>
          <w:sz w:val="16"/>
        </w:rPr>
        <w:t>count</w:t>
      </w:r>
    </w:p>
    <w:p w:rsidR="00FE01AC" w:rsidRPr="00FE01AC" w:rsidRDefault="00FE01AC" w:rsidP="00FE01AC">
      <w:pPr>
        <w:ind w:left="720"/>
        <w:rPr>
          <w:i/>
          <w:sz w:val="16"/>
        </w:rPr>
      </w:pPr>
      <w:proofErr w:type="spellStart"/>
      <w:proofErr w:type="gramStart"/>
      <w:r w:rsidRPr="00FE01AC">
        <w:rPr>
          <w:i/>
          <w:color w:val="4C4C4C"/>
          <w:sz w:val="16"/>
        </w:rPr>
        <w:t>println</w:t>
      </w:r>
      <w:proofErr w:type="spellEnd"/>
      <w:proofErr w:type="gramEnd"/>
      <w:r w:rsidRPr="00FE01AC">
        <w:rPr>
          <w:i/>
          <w:sz w:val="16"/>
        </w:rPr>
        <w:t xml:space="preserve"> (</w:t>
      </w:r>
      <w:r w:rsidRPr="00FE01AC">
        <w:rPr>
          <w:i/>
          <w:color w:val="2A00FF"/>
          <w:sz w:val="16"/>
        </w:rPr>
        <w:t xml:space="preserve">"Number of students called Mathew who </w:t>
      </w:r>
      <w:proofErr w:type="spellStart"/>
      <w:r w:rsidRPr="00FE01AC">
        <w:rPr>
          <w:i/>
          <w:color w:val="2A00FF"/>
          <w:sz w:val="16"/>
        </w:rPr>
        <w:t>scoresd</w:t>
      </w:r>
      <w:proofErr w:type="spellEnd"/>
      <w:r w:rsidRPr="00FE01AC">
        <w:rPr>
          <w:i/>
          <w:color w:val="2A00FF"/>
          <w:sz w:val="16"/>
        </w:rPr>
        <w:t xml:space="preserve"> 55 is "</w:t>
      </w:r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+</w:t>
      </w:r>
      <w:r w:rsidRPr="00FE01AC">
        <w:rPr>
          <w:i/>
          <w:sz w:val="16"/>
        </w:rPr>
        <w:t xml:space="preserve"> </w:t>
      </w:r>
      <w:r w:rsidRPr="00FE01AC">
        <w:rPr>
          <w:i/>
          <w:color w:val="5E5EFF"/>
          <w:sz w:val="16"/>
        </w:rPr>
        <w:t>countMatt55</w:t>
      </w:r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proofErr w:type="spellStart"/>
      <w:r w:rsidRPr="00FE01AC">
        <w:rPr>
          <w:i/>
          <w:color w:val="5E5EFF"/>
          <w:sz w:val="16"/>
        </w:rPr>
        <w:t>studentsPerGrade</w:t>
      </w:r>
      <w:proofErr w:type="spellEnd"/>
      <w:r w:rsidRPr="00FE01AC">
        <w:rPr>
          <w:i/>
          <w:sz w:val="16"/>
        </w:rPr>
        <w:t xml:space="preserve">= </w:t>
      </w:r>
      <w:r w:rsidRPr="00FE01AC">
        <w:rPr>
          <w:i/>
          <w:color w:val="5E5EFF"/>
          <w:sz w:val="16"/>
        </w:rPr>
        <w:t>rdd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map</w:t>
      </w:r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=&gt;(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_3</w:t>
      </w:r>
      <w:r w:rsidRPr="00FE01AC">
        <w:rPr>
          <w:i/>
          <w:sz w:val="16"/>
        </w:rPr>
        <w:t>,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_1</w:t>
      </w:r>
      <w:r w:rsidRPr="00FE01AC">
        <w:rPr>
          <w:i/>
          <w:sz w:val="16"/>
        </w:rPr>
        <w:t>)).</w:t>
      </w:r>
      <w:r w:rsidRPr="00FE01AC">
        <w:rPr>
          <w:i/>
          <w:color w:val="4C4C4C"/>
          <w:sz w:val="16"/>
        </w:rPr>
        <w:t>distinct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map</w:t>
      </w:r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=&gt;(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_1</w:t>
      </w:r>
      <w:r w:rsidRPr="00FE01AC">
        <w:rPr>
          <w:i/>
          <w:sz w:val="16"/>
        </w:rPr>
        <w:t>,</w:t>
      </w:r>
      <w:r w:rsidRPr="00FE01AC">
        <w:rPr>
          <w:i/>
          <w:color w:val="C48CFF"/>
          <w:sz w:val="16"/>
        </w:rPr>
        <w:t>1</w:t>
      </w:r>
      <w:r w:rsidRPr="00FE01AC">
        <w:rPr>
          <w:i/>
          <w:sz w:val="16"/>
        </w:rPr>
        <w:t>)).</w:t>
      </w:r>
      <w:r w:rsidRPr="00FE01AC">
        <w:rPr>
          <w:i/>
          <w:color w:val="4C4C4C"/>
          <w:sz w:val="16"/>
        </w:rPr>
        <w:t>reduceByKey</w:t>
      </w:r>
      <w:r w:rsidRPr="00FE01AC">
        <w:rPr>
          <w:i/>
          <w:sz w:val="16"/>
        </w:rPr>
        <w:t>((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,</w:t>
      </w:r>
      <w:r w:rsidRPr="00FE01AC">
        <w:rPr>
          <w:i/>
          <w:color w:val="640067"/>
          <w:sz w:val="16"/>
        </w:rPr>
        <w:t>y</w:t>
      </w:r>
      <w:r w:rsidRPr="00FE01AC">
        <w:rPr>
          <w:i/>
          <w:sz w:val="16"/>
        </w:rPr>
        <w:t xml:space="preserve">)=&gt; </w:t>
      </w:r>
      <w:proofErr w:type="spellStart"/>
      <w:r w:rsidRPr="00FE01AC">
        <w:rPr>
          <w:i/>
          <w:color w:val="640067"/>
          <w:sz w:val="16"/>
        </w:rPr>
        <w:t>x</w:t>
      </w:r>
      <w:r w:rsidRPr="00FE01AC">
        <w:rPr>
          <w:i/>
          <w:color w:val="4C4C4C"/>
          <w:sz w:val="16"/>
        </w:rPr>
        <w:t>+</w:t>
      </w:r>
      <w:r w:rsidRPr="00FE01AC">
        <w:rPr>
          <w:i/>
          <w:color w:val="640067"/>
          <w:sz w:val="16"/>
        </w:rPr>
        <w:t>y</w:t>
      </w:r>
      <w:proofErr w:type="spellEnd"/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spellStart"/>
      <w:proofErr w:type="gramStart"/>
      <w:r w:rsidRPr="00FE01AC">
        <w:rPr>
          <w:i/>
          <w:color w:val="4C4C4C"/>
          <w:sz w:val="16"/>
        </w:rPr>
        <w:t>println</w:t>
      </w:r>
      <w:proofErr w:type="spellEnd"/>
      <w:proofErr w:type="gramEnd"/>
      <w:r w:rsidRPr="00FE01AC">
        <w:rPr>
          <w:i/>
          <w:sz w:val="16"/>
        </w:rPr>
        <w:t xml:space="preserve"> (</w:t>
      </w:r>
      <w:r w:rsidRPr="00FE01AC">
        <w:rPr>
          <w:i/>
          <w:color w:val="2A00FF"/>
          <w:sz w:val="16"/>
        </w:rPr>
        <w:t>"No of students per Grade"</w:t>
      </w:r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spellStart"/>
      <w:proofErr w:type="gramStart"/>
      <w:r w:rsidRPr="00FE01AC">
        <w:rPr>
          <w:i/>
          <w:color w:val="5E5EFF"/>
          <w:sz w:val="16"/>
        </w:rPr>
        <w:t>studentsPerGrade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foreach</w:t>
      </w:r>
      <w:proofErr w:type="spellEnd"/>
      <w:r w:rsidRPr="00FE01AC">
        <w:rPr>
          <w:i/>
          <w:sz w:val="16"/>
        </w:rPr>
        <w:t>(</w:t>
      </w:r>
      <w:proofErr w:type="spellStart"/>
      <w:proofErr w:type="gramEnd"/>
      <w:r w:rsidRPr="00FE01AC">
        <w:rPr>
          <w:i/>
          <w:color w:val="4C4C4C"/>
          <w:sz w:val="16"/>
        </w:rPr>
        <w:t>println</w:t>
      </w:r>
      <w:proofErr w:type="spellEnd"/>
      <w:r w:rsidRPr="00FE01AC">
        <w:rPr>
          <w:i/>
          <w:sz w:val="16"/>
        </w:rPr>
        <w:t>)</w:t>
      </w:r>
    </w:p>
    <w:p w:rsid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</w:t>
      </w:r>
    </w:p>
    <w:p w:rsidR="00FE01AC" w:rsidRPr="00FE01AC" w:rsidRDefault="00FE01AC" w:rsidP="00FE01AC">
      <w:pPr>
        <w:ind w:left="720"/>
        <w:rPr>
          <w:i/>
          <w:sz w:val="16"/>
        </w:rPr>
      </w:pPr>
      <w:proofErr w:type="spellStart"/>
      <w:proofErr w:type="gramStart"/>
      <w:r w:rsidRPr="00FE01AC">
        <w:rPr>
          <w:i/>
          <w:color w:val="4C4C4C"/>
          <w:sz w:val="16"/>
        </w:rPr>
        <w:t>println</w:t>
      </w:r>
      <w:proofErr w:type="spellEnd"/>
      <w:proofErr w:type="gramEnd"/>
      <w:r w:rsidRPr="00FE01AC">
        <w:rPr>
          <w:i/>
          <w:sz w:val="16"/>
        </w:rPr>
        <w:t xml:space="preserve"> (</w:t>
      </w:r>
      <w:r w:rsidRPr="00FE01AC">
        <w:rPr>
          <w:i/>
          <w:color w:val="2A00FF"/>
          <w:sz w:val="16"/>
        </w:rPr>
        <w:t xml:space="preserve">"Average </w:t>
      </w:r>
      <w:r>
        <w:rPr>
          <w:i/>
          <w:color w:val="2A00FF"/>
          <w:sz w:val="16"/>
        </w:rPr>
        <w:t xml:space="preserve">of each </w:t>
      </w:r>
      <w:r w:rsidRPr="00FE01AC">
        <w:rPr>
          <w:i/>
          <w:color w:val="2A00FF"/>
          <w:sz w:val="16"/>
        </w:rPr>
        <w:t xml:space="preserve">Student </w:t>
      </w:r>
      <w:r>
        <w:rPr>
          <w:i/>
          <w:color w:val="2A00FF"/>
          <w:sz w:val="16"/>
        </w:rPr>
        <w:t>in each subject all grades</w:t>
      </w:r>
      <w:r w:rsidRPr="00FE01AC">
        <w:rPr>
          <w:i/>
          <w:color w:val="2A00FF"/>
          <w:sz w:val="16"/>
        </w:rPr>
        <w:t>"</w:t>
      </w:r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proofErr w:type="spellStart"/>
      <w:r w:rsidRPr="00FE01AC">
        <w:rPr>
          <w:i/>
          <w:color w:val="5E5EFF"/>
          <w:sz w:val="16"/>
        </w:rPr>
        <w:t>averageScore</w:t>
      </w:r>
      <w:proofErr w:type="spellEnd"/>
      <w:r w:rsidRPr="00FE01AC">
        <w:rPr>
          <w:i/>
          <w:sz w:val="16"/>
        </w:rPr>
        <w:t xml:space="preserve"> = </w:t>
      </w:r>
      <w:proofErr w:type="spellStart"/>
      <w:r w:rsidRPr="00FE01AC">
        <w:rPr>
          <w:i/>
          <w:color w:val="5E5EFF"/>
          <w:sz w:val="16"/>
        </w:rPr>
        <w:t>rdd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map</w:t>
      </w:r>
      <w:proofErr w:type="spellEnd"/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 xml:space="preserve"> =&gt;((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_1</w:t>
      </w:r>
      <w:r w:rsidRPr="00FE01AC">
        <w:rPr>
          <w:i/>
          <w:sz w:val="16"/>
        </w:rPr>
        <w:t>,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_2</w:t>
      </w:r>
      <w:r w:rsidRPr="00FE01AC">
        <w:rPr>
          <w:i/>
          <w:sz w:val="16"/>
        </w:rPr>
        <w:t>),(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_4</w:t>
      </w:r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+</w:t>
      </w:r>
      <w:r w:rsidRPr="00FE01AC">
        <w:rPr>
          <w:i/>
          <w:sz w:val="16"/>
        </w:rPr>
        <w:t xml:space="preserve"> 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_5</w:t>
      </w:r>
      <w:r w:rsidRPr="00FE01AC">
        <w:rPr>
          <w:i/>
          <w:sz w:val="16"/>
        </w:rPr>
        <w:t>))).</w:t>
      </w:r>
      <w:proofErr w:type="spellStart"/>
      <w:r w:rsidRPr="00FE01AC">
        <w:rPr>
          <w:i/>
          <w:color w:val="4C4C4C"/>
          <w:sz w:val="16"/>
        </w:rPr>
        <w:t>groupByKey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map</w:t>
      </w:r>
      <w:proofErr w:type="spellEnd"/>
      <w:r w:rsidRPr="00FE01AC">
        <w:rPr>
          <w:i/>
          <w:sz w:val="16"/>
        </w:rPr>
        <w:t xml:space="preserve"> 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=&gt; 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_1</w:t>
      </w:r>
      <w:r w:rsidRPr="00FE01AC">
        <w:rPr>
          <w:i/>
          <w:sz w:val="16"/>
        </w:rPr>
        <w:t>,(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_2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sum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toDouble/</w:t>
      </w:r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_2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size*</w:t>
      </w:r>
      <w:r w:rsidRPr="00FE01AC">
        <w:rPr>
          <w:i/>
          <w:color w:val="C48CFF"/>
          <w:sz w:val="16"/>
        </w:rPr>
        <w:t>2</w:t>
      </w:r>
      <w:r w:rsidRPr="00FE01AC">
        <w:rPr>
          <w:i/>
          <w:sz w:val="16"/>
        </w:rPr>
        <w:t>)))).</w:t>
      </w:r>
      <w:proofErr w:type="spellStart"/>
      <w:r w:rsidRPr="00FE01AC">
        <w:rPr>
          <w:i/>
          <w:color w:val="4C4C4C"/>
          <w:sz w:val="16"/>
        </w:rPr>
        <w:t>sortByKey</w:t>
      </w:r>
      <w:proofErr w:type="spellEnd"/>
      <w:r w:rsidRPr="00FE01AC">
        <w:rPr>
          <w:i/>
          <w:sz w:val="16"/>
        </w:rPr>
        <w:t>()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spellStart"/>
      <w:proofErr w:type="gramStart"/>
      <w:r w:rsidRPr="00FE01AC">
        <w:rPr>
          <w:i/>
          <w:color w:val="5E5EFF"/>
          <w:sz w:val="16"/>
        </w:rPr>
        <w:t>averageScore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foreach</w:t>
      </w:r>
      <w:proofErr w:type="spellEnd"/>
      <w:r w:rsidRPr="00FE01AC">
        <w:rPr>
          <w:i/>
          <w:sz w:val="16"/>
        </w:rPr>
        <w:t>(</w:t>
      </w:r>
      <w:proofErr w:type="spellStart"/>
      <w:proofErr w:type="gramEnd"/>
      <w:r w:rsidRPr="00FE01AC">
        <w:rPr>
          <w:i/>
          <w:color w:val="4C4C4C"/>
          <w:sz w:val="16"/>
        </w:rPr>
        <w:t>println</w:t>
      </w:r>
      <w:proofErr w:type="spellEnd"/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</w:t>
      </w:r>
      <w:proofErr w:type="spellStart"/>
      <w:proofErr w:type="gramStart"/>
      <w:r w:rsidRPr="00FE01AC">
        <w:rPr>
          <w:i/>
          <w:color w:val="4C4C4C"/>
          <w:sz w:val="16"/>
        </w:rPr>
        <w:t>println</w:t>
      </w:r>
      <w:proofErr w:type="spellEnd"/>
      <w:proofErr w:type="gramEnd"/>
      <w:r w:rsidRPr="00FE01AC">
        <w:rPr>
          <w:i/>
          <w:sz w:val="16"/>
        </w:rPr>
        <w:t xml:space="preserve"> (</w:t>
      </w:r>
      <w:r w:rsidRPr="00FE01AC">
        <w:rPr>
          <w:i/>
          <w:color w:val="2A00FF"/>
          <w:sz w:val="16"/>
        </w:rPr>
        <w:t>"Average score Student each St</w:t>
      </w:r>
      <w:r>
        <w:rPr>
          <w:i/>
          <w:color w:val="2A00FF"/>
          <w:sz w:val="16"/>
        </w:rPr>
        <w:t>u</w:t>
      </w:r>
      <w:r w:rsidRPr="00FE01AC">
        <w:rPr>
          <w:i/>
          <w:color w:val="2A00FF"/>
          <w:sz w:val="16"/>
        </w:rPr>
        <w:t>dent Grade"</w:t>
      </w:r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  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proofErr w:type="spellStart"/>
      <w:r w:rsidRPr="00FE01AC">
        <w:rPr>
          <w:i/>
          <w:color w:val="5E5EFF"/>
          <w:sz w:val="16"/>
        </w:rPr>
        <w:t>averageScoreStudGrad</w:t>
      </w:r>
      <w:proofErr w:type="spellEnd"/>
      <w:r w:rsidRPr="00FE01AC">
        <w:rPr>
          <w:i/>
          <w:sz w:val="16"/>
        </w:rPr>
        <w:t xml:space="preserve"> = </w:t>
      </w:r>
      <w:proofErr w:type="spellStart"/>
      <w:r w:rsidRPr="00FE01AC">
        <w:rPr>
          <w:i/>
          <w:color w:val="5E5EFF"/>
          <w:sz w:val="16"/>
        </w:rPr>
        <w:t>rdd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map</w:t>
      </w:r>
      <w:proofErr w:type="spellEnd"/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=&gt; ((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_1</w:t>
      </w:r>
      <w:r w:rsidRPr="00FE01AC">
        <w:rPr>
          <w:i/>
          <w:sz w:val="16"/>
        </w:rPr>
        <w:t>,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_2</w:t>
      </w:r>
      <w:r w:rsidRPr="00FE01AC">
        <w:rPr>
          <w:i/>
          <w:sz w:val="16"/>
        </w:rPr>
        <w:t>,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_3</w:t>
      </w:r>
      <w:r w:rsidRPr="00FE01AC">
        <w:rPr>
          <w:i/>
          <w:sz w:val="16"/>
        </w:rPr>
        <w:t>),(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_4</w:t>
      </w:r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+</w:t>
      </w:r>
      <w:r w:rsidRPr="00FE01AC">
        <w:rPr>
          <w:i/>
          <w:sz w:val="16"/>
        </w:rPr>
        <w:t xml:space="preserve"> 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_5</w:t>
      </w:r>
      <w:r w:rsidRPr="00FE01AC">
        <w:rPr>
          <w:i/>
          <w:sz w:val="16"/>
        </w:rPr>
        <w:t>))).</w:t>
      </w:r>
      <w:proofErr w:type="spellStart"/>
      <w:r w:rsidRPr="00FE01AC">
        <w:rPr>
          <w:i/>
          <w:color w:val="4C4C4C"/>
          <w:sz w:val="16"/>
        </w:rPr>
        <w:t>groupByKey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map</w:t>
      </w:r>
      <w:proofErr w:type="spellEnd"/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=&gt; 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_1</w:t>
      </w:r>
      <w:r w:rsidRPr="00FE01AC">
        <w:rPr>
          <w:i/>
          <w:sz w:val="16"/>
        </w:rPr>
        <w:t>,(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_2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sum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toDouble</w:t>
      </w:r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/</w:t>
      </w:r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_2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size</w:t>
      </w:r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*</w:t>
      </w:r>
      <w:r w:rsidRPr="00FE01AC">
        <w:rPr>
          <w:i/>
          <w:color w:val="C48CFF"/>
          <w:sz w:val="16"/>
        </w:rPr>
        <w:t>2</w:t>
      </w:r>
      <w:r w:rsidRPr="00FE01AC">
        <w:rPr>
          <w:i/>
          <w:sz w:val="16"/>
        </w:rPr>
        <w:t>)))).</w:t>
      </w:r>
      <w:proofErr w:type="spellStart"/>
      <w:r w:rsidRPr="00FE01AC">
        <w:rPr>
          <w:i/>
          <w:color w:val="4C4C4C"/>
          <w:sz w:val="16"/>
        </w:rPr>
        <w:t>sortByKey</w:t>
      </w:r>
      <w:proofErr w:type="spellEnd"/>
      <w:r w:rsidRPr="00FE01AC">
        <w:rPr>
          <w:i/>
          <w:sz w:val="16"/>
        </w:rPr>
        <w:t>()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spellStart"/>
      <w:proofErr w:type="gramStart"/>
      <w:r w:rsidRPr="00FE01AC">
        <w:rPr>
          <w:i/>
          <w:color w:val="5E5EFF"/>
          <w:sz w:val="16"/>
        </w:rPr>
        <w:t>averageScoreStudGrad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foreach</w:t>
      </w:r>
      <w:proofErr w:type="spellEnd"/>
      <w:r w:rsidRPr="00FE01AC">
        <w:rPr>
          <w:i/>
          <w:sz w:val="16"/>
        </w:rPr>
        <w:t>(</w:t>
      </w:r>
      <w:proofErr w:type="spellStart"/>
      <w:proofErr w:type="gramEnd"/>
      <w:r w:rsidRPr="00FE01AC">
        <w:rPr>
          <w:i/>
          <w:color w:val="4C4C4C"/>
          <w:sz w:val="16"/>
        </w:rPr>
        <w:t>println</w:t>
      </w:r>
      <w:proofErr w:type="spellEnd"/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spellStart"/>
      <w:proofErr w:type="gramStart"/>
      <w:r w:rsidRPr="00FE01AC">
        <w:rPr>
          <w:i/>
          <w:color w:val="4C4C4C"/>
          <w:sz w:val="16"/>
        </w:rPr>
        <w:t>println</w:t>
      </w:r>
      <w:proofErr w:type="spellEnd"/>
      <w:r w:rsidRPr="00FE01AC">
        <w:rPr>
          <w:i/>
          <w:sz w:val="16"/>
        </w:rPr>
        <w:t>(</w:t>
      </w:r>
      <w:proofErr w:type="gramEnd"/>
      <w:r w:rsidRPr="00FE01AC">
        <w:rPr>
          <w:i/>
          <w:color w:val="2A00FF"/>
          <w:sz w:val="16"/>
        </w:rPr>
        <w:t>"Average score in Grade 2 over 50"</w:t>
      </w:r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r w:rsidRPr="00FE01AC">
        <w:rPr>
          <w:i/>
          <w:color w:val="5E5EFF"/>
          <w:sz w:val="16"/>
        </w:rPr>
        <w:t>grade2Greater50</w:t>
      </w:r>
      <w:r w:rsidRPr="00FE01AC">
        <w:rPr>
          <w:i/>
          <w:sz w:val="16"/>
        </w:rPr>
        <w:t xml:space="preserve"> = </w:t>
      </w:r>
      <w:proofErr w:type="spellStart"/>
      <w:r w:rsidRPr="00FE01AC">
        <w:rPr>
          <w:i/>
          <w:color w:val="5E5EFF"/>
          <w:sz w:val="16"/>
        </w:rPr>
        <w:t>rdd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filter</w:t>
      </w:r>
      <w:proofErr w:type="spellEnd"/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 xml:space="preserve">=&gt; 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_3</w:t>
      </w:r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==</w:t>
      </w:r>
      <w:r w:rsidRPr="00FE01AC">
        <w:rPr>
          <w:i/>
          <w:sz w:val="16"/>
        </w:rPr>
        <w:t xml:space="preserve"> </w:t>
      </w:r>
      <w:r w:rsidRPr="00FE01AC">
        <w:rPr>
          <w:i/>
          <w:color w:val="2A00FF"/>
          <w:sz w:val="16"/>
        </w:rPr>
        <w:t>"grade-2"</w:t>
      </w:r>
      <w:r w:rsidRPr="00FE01AC">
        <w:rPr>
          <w:i/>
          <w:sz w:val="16"/>
        </w:rPr>
        <w:t>).</w:t>
      </w:r>
      <w:r w:rsidRPr="00FE01AC">
        <w:rPr>
          <w:i/>
          <w:color w:val="4C4C4C"/>
          <w:sz w:val="16"/>
        </w:rPr>
        <w:t>map</w:t>
      </w:r>
      <w:r w:rsidRPr="00FE01AC">
        <w:rPr>
          <w:i/>
          <w:sz w:val="16"/>
        </w:rPr>
        <w:t xml:space="preserve"> 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=&gt; 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_1</w:t>
      </w:r>
      <w:r w:rsidRPr="00FE01AC">
        <w:rPr>
          <w:i/>
          <w:sz w:val="16"/>
        </w:rPr>
        <w:t>,(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_4</w:t>
      </w:r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+</w:t>
      </w:r>
      <w:r w:rsidRPr="00FE01AC">
        <w:rPr>
          <w:i/>
          <w:sz w:val="16"/>
        </w:rPr>
        <w:t xml:space="preserve"> 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_5</w:t>
      </w:r>
      <w:r w:rsidRPr="00FE01AC">
        <w:rPr>
          <w:i/>
          <w:sz w:val="16"/>
        </w:rPr>
        <w:t>))).</w:t>
      </w:r>
      <w:proofErr w:type="spellStart"/>
      <w:r w:rsidRPr="00FE01AC">
        <w:rPr>
          <w:i/>
          <w:color w:val="4C4C4C"/>
          <w:sz w:val="16"/>
        </w:rPr>
        <w:t>groupByKey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map</w:t>
      </w:r>
      <w:proofErr w:type="spellEnd"/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=&gt; 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_1</w:t>
      </w:r>
      <w:r w:rsidRPr="00FE01AC">
        <w:rPr>
          <w:i/>
          <w:sz w:val="16"/>
        </w:rPr>
        <w:t>,(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_2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sum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toDouble/</w:t>
      </w:r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_2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size</w:t>
      </w:r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*</w:t>
      </w:r>
      <w:r w:rsidRPr="00FE01AC">
        <w:rPr>
          <w:i/>
          <w:color w:val="C48CFF"/>
          <w:sz w:val="16"/>
        </w:rPr>
        <w:t>2</w:t>
      </w:r>
      <w:r w:rsidRPr="00FE01AC">
        <w:rPr>
          <w:i/>
          <w:sz w:val="16"/>
        </w:rPr>
        <w:t>)))).</w:t>
      </w:r>
      <w:r w:rsidRPr="00FE01AC">
        <w:rPr>
          <w:i/>
          <w:color w:val="4C4C4C"/>
          <w:sz w:val="16"/>
        </w:rPr>
        <w:t>filter</w:t>
      </w:r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 xml:space="preserve"> =&gt; 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_2</w:t>
      </w:r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&gt;</w:t>
      </w:r>
      <w:r w:rsidRPr="00FE01AC">
        <w:rPr>
          <w:i/>
          <w:sz w:val="16"/>
        </w:rPr>
        <w:t xml:space="preserve"> </w:t>
      </w:r>
      <w:r w:rsidRPr="00FE01AC">
        <w:rPr>
          <w:i/>
          <w:color w:val="C48CFF"/>
          <w:sz w:val="16"/>
        </w:rPr>
        <w:t>50</w:t>
      </w:r>
      <w:r w:rsidRPr="00FE01AC">
        <w:rPr>
          <w:i/>
          <w:sz w:val="16"/>
        </w:rPr>
        <w:t>).</w:t>
      </w:r>
      <w:r w:rsidRPr="00FE01AC">
        <w:rPr>
          <w:i/>
          <w:color w:val="4C4C4C"/>
          <w:sz w:val="16"/>
        </w:rPr>
        <w:t>collect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gramStart"/>
      <w:r w:rsidRPr="00FE01AC">
        <w:rPr>
          <w:i/>
          <w:color w:val="5E5EFF"/>
          <w:sz w:val="16"/>
        </w:rPr>
        <w:t>grade2Greater50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foreach</w:t>
      </w:r>
      <w:r w:rsidRPr="00FE01AC">
        <w:rPr>
          <w:i/>
          <w:sz w:val="16"/>
        </w:rPr>
        <w:t>(</w:t>
      </w:r>
      <w:proofErr w:type="spellStart"/>
      <w:proofErr w:type="gramEnd"/>
      <w:r w:rsidRPr="00FE01AC">
        <w:rPr>
          <w:i/>
          <w:color w:val="4C4C4C"/>
          <w:sz w:val="16"/>
        </w:rPr>
        <w:t>println</w:t>
      </w:r>
      <w:proofErr w:type="spellEnd"/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spellStart"/>
      <w:proofErr w:type="gramStart"/>
      <w:r w:rsidRPr="00FE01AC">
        <w:rPr>
          <w:i/>
          <w:color w:val="4C4C4C"/>
          <w:sz w:val="16"/>
        </w:rPr>
        <w:t>println</w:t>
      </w:r>
      <w:proofErr w:type="spellEnd"/>
      <w:proofErr w:type="gramEnd"/>
      <w:r w:rsidRPr="00FE01AC">
        <w:rPr>
          <w:i/>
          <w:sz w:val="16"/>
        </w:rPr>
        <w:t xml:space="preserve"> (</w:t>
      </w:r>
      <w:r w:rsidRPr="00FE01AC">
        <w:rPr>
          <w:i/>
          <w:color w:val="2A00FF"/>
          <w:sz w:val="16"/>
        </w:rPr>
        <w:t>"Average score satisfying the below criteria"</w:t>
      </w:r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spellStart"/>
      <w:proofErr w:type="gramStart"/>
      <w:r w:rsidRPr="00FE01AC">
        <w:rPr>
          <w:b/>
          <w:bCs/>
          <w:i/>
          <w:color w:val="7F0055"/>
          <w:sz w:val="16"/>
        </w:rPr>
        <w:t>val</w:t>
      </w:r>
      <w:proofErr w:type="spellEnd"/>
      <w:proofErr w:type="gramEnd"/>
      <w:r w:rsidRPr="00FE01AC">
        <w:rPr>
          <w:i/>
          <w:sz w:val="16"/>
        </w:rPr>
        <w:t xml:space="preserve"> </w:t>
      </w:r>
      <w:proofErr w:type="spellStart"/>
      <w:r w:rsidRPr="00FE01AC">
        <w:rPr>
          <w:i/>
          <w:color w:val="5E5EFF"/>
          <w:sz w:val="16"/>
        </w:rPr>
        <w:t>avgScoreStudentGrade</w:t>
      </w:r>
      <w:proofErr w:type="spellEnd"/>
      <w:r w:rsidRPr="00FE01AC">
        <w:rPr>
          <w:i/>
          <w:sz w:val="16"/>
        </w:rPr>
        <w:t xml:space="preserve"> = </w:t>
      </w:r>
      <w:proofErr w:type="spellStart"/>
      <w:r w:rsidRPr="00FE01AC">
        <w:rPr>
          <w:i/>
          <w:color w:val="5E5EFF"/>
          <w:sz w:val="16"/>
        </w:rPr>
        <w:t>rdd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map</w:t>
      </w:r>
      <w:proofErr w:type="spellEnd"/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=&gt; 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_1</w:t>
      </w:r>
      <w:r w:rsidRPr="00FE01AC">
        <w:rPr>
          <w:i/>
          <w:sz w:val="16"/>
        </w:rPr>
        <w:t>,(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_4</w:t>
      </w:r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+</w:t>
      </w:r>
      <w:r w:rsidRPr="00FE01AC">
        <w:rPr>
          <w:i/>
          <w:sz w:val="16"/>
        </w:rPr>
        <w:t xml:space="preserve"> 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_5</w:t>
      </w:r>
      <w:r w:rsidRPr="00FE01AC">
        <w:rPr>
          <w:i/>
          <w:sz w:val="16"/>
        </w:rPr>
        <w:t>))).</w:t>
      </w:r>
      <w:proofErr w:type="spellStart"/>
      <w:r w:rsidRPr="00FE01AC">
        <w:rPr>
          <w:i/>
          <w:color w:val="4C4C4C"/>
          <w:sz w:val="16"/>
        </w:rPr>
        <w:t>groupByKey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map</w:t>
      </w:r>
      <w:proofErr w:type="spellEnd"/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=&gt; 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_1</w:t>
      </w:r>
      <w:r w:rsidRPr="00FE01AC">
        <w:rPr>
          <w:i/>
          <w:sz w:val="16"/>
        </w:rPr>
        <w:t>,(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_2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sum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toDouble/</w:t>
      </w:r>
      <w:r w:rsidRPr="00FE01AC">
        <w:rPr>
          <w:i/>
          <w:sz w:val="16"/>
        </w:rPr>
        <w:t>(</w:t>
      </w:r>
      <w:r w:rsidRPr="00FE01AC">
        <w:rPr>
          <w:i/>
          <w:color w:val="640067"/>
          <w:sz w:val="16"/>
        </w:rPr>
        <w:t>x</w:t>
      </w:r>
      <w:r w:rsidRPr="00FE01AC">
        <w:rPr>
          <w:i/>
          <w:sz w:val="16"/>
        </w:rPr>
        <w:t>.</w:t>
      </w:r>
      <w:r w:rsidRPr="00FE01AC">
        <w:rPr>
          <w:i/>
          <w:color w:val="0000C0"/>
          <w:sz w:val="16"/>
        </w:rPr>
        <w:t>_2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size</w:t>
      </w:r>
      <w:r w:rsidRPr="00FE01AC">
        <w:rPr>
          <w:i/>
          <w:sz w:val="16"/>
        </w:rPr>
        <w:t xml:space="preserve"> </w:t>
      </w:r>
      <w:r w:rsidRPr="00FE01AC">
        <w:rPr>
          <w:i/>
          <w:color w:val="4C4C4C"/>
          <w:sz w:val="16"/>
        </w:rPr>
        <w:t>*</w:t>
      </w:r>
      <w:r w:rsidRPr="00FE01AC">
        <w:rPr>
          <w:i/>
          <w:color w:val="C48CFF"/>
          <w:sz w:val="16"/>
        </w:rPr>
        <w:t>2</w:t>
      </w:r>
      <w:r w:rsidRPr="00FE01AC">
        <w:rPr>
          <w:i/>
          <w:sz w:val="16"/>
        </w:rPr>
        <w:t xml:space="preserve">)))) 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  <w:proofErr w:type="spellStart"/>
      <w:proofErr w:type="gramStart"/>
      <w:r w:rsidRPr="00FE01AC">
        <w:rPr>
          <w:i/>
          <w:color w:val="5E5EFF"/>
          <w:sz w:val="16"/>
        </w:rPr>
        <w:t>avgScoreStudentGrade</w:t>
      </w:r>
      <w:r w:rsidRPr="00FE01AC">
        <w:rPr>
          <w:i/>
          <w:sz w:val="16"/>
        </w:rPr>
        <w:t>.</w:t>
      </w:r>
      <w:r w:rsidRPr="00FE01AC">
        <w:rPr>
          <w:i/>
          <w:color w:val="4C4C4C"/>
          <w:sz w:val="16"/>
        </w:rPr>
        <w:t>foreach</w:t>
      </w:r>
      <w:proofErr w:type="spellEnd"/>
      <w:r w:rsidRPr="00FE01AC">
        <w:rPr>
          <w:i/>
          <w:sz w:val="16"/>
        </w:rPr>
        <w:t>(</w:t>
      </w:r>
      <w:proofErr w:type="spellStart"/>
      <w:proofErr w:type="gramEnd"/>
      <w:r w:rsidRPr="00FE01AC">
        <w:rPr>
          <w:i/>
          <w:color w:val="4C4C4C"/>
          <w:sz w:val="16"/>
        </w:rPr>
        <w:t>println</w:t>
      </w:r>
      <w:proofErr w:type="spellEnd"/>
      <w:r w:rsidRPr="00FE01AC">
        <w:rPr>
          <w:i/>
          <w:sz w:val="16"/>
        </w:rPr>
        <w:t>)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 xml:space="preserve">  }</w:t>
      </w:r>
    </w:p>
    <w:p w:rsidR="00FE01AC" w:rsidRPr="00FE01AC" w:rsidRDefault="00FE01AC" w:rsidP="00FE01AC">
      <w:pPr>
        <w:ind w:left="720"/>
        <w:rPr>
          <w:i/>
          <w:sz w:val="16"/>
        </w:rPr>
      </w:pPr>
      <w:r w:rsidRPr="00FE01AC">
        <w:rPr>
          <w:i/>
          <w:sz w:val="16"/>
        </w:rPr>
        <w:t>}</w:t>
      </w:r>
    </w:p>
    <w:p w:rsidR="002057C0" w:rsidRPr="00FE01AC" w:rsidRDefault="002057C0" w:rsidP="00FE01AC">
      <w:pPr>
        <w:ind w:left="720"/>
        <w:rPr>
          <w:b/>
          <w:i/>
          <w:sz w:val="16"/>
        </w:rPr>
      </w:pPr>
    </w:p>
    <w:p w:rsidR="00FE4C19" w:rsidRDefault="00FE4C19">
      <w:pPr>
        <w:jc w:val="left"/>
        <w:rPr>
          <w:b/>
        </w:rPr>
      </w:pPr>
      <w:r>
        <w:rPr>
          <w:b/>
        </w:rPr>
        <w:br w:type="page"/>
      </w:r>
    </w:p>
    <w:p w:rsidR="002057C0" w:rsidRDefault="00FE4C19" w:rsidP="00FE4C19">
      <w:pPr>
        <w:pStyle w:val="Heading1"/>
      </w:pPr>
      <w:bookmarkStart w:id="8" w:name="_Toc495962523"/>
      <w:r>
        <w:t>Result</w:t>
      </w:r>
      <w:bookmarkEnd w:id="8"/>
    </w:p>
    <w:p w:rsidR="00FE4C19" w:rsidRDefault="00FE4C19" w:rsidP="002057C0">
      <w:pPr>
        <w:autoSpaceDE w:val="0"/>
        <w:autoSpaceDN w:val="0"/>
        <w:adjustRightInd w:val="0"/>
        <w:rPr>
          <w:b/>
        </w:rPr>
      </w:pPr>
    </w:p>
    <w:p w:rsidR="00287872" w:rsidRDefault="00287872" w:rsidP="0028787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FF0000"/>
          <w:szCs w:val="20"/>
        </w:rPr>
        <w:t>Using Spark's default log4j profile: org/apache/spark/log4j-defaults.properties</w:t>
      </w:r>
    </w:p>
    <w:p w:rsidR="00287872" w:rsidRPr="00FE01AC" w:rsidRDefault="00287872" w:rsidP="00FE01AC">
      <w:pPr>
        <w:ind w:left="720"/>
        <w:rPr>
          <w:sz w:val="16"/>
        </w:rPr>
      </w:pP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sz w:val="16"/>
        </w:rPr>
        <w:t>(Mathew</w:t>
      </w:r>
      <w:proofErr w:type="gramStart"/>
      <w:r w:rsidRPr="00FE01AC">
        <w:rPr>
          <w:sz w:val="16"/>
        </w:rPr>
        <w:t>,science,grade</w:t>
      </w:r>
      <w:proofErr w:type="gramEnd"/>
      <w:r w:rsidRPr="00FE01AC">
        <w:rPr>
          <w:sz w:val="16"/>
        </w:rPr>
        <w:t>-3,45,12)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(Mathew</w:t>
      </w:r>
      <w:proofErr w:type="gramStart"/>
      <w:r w:rsidRPr="00FE01AC">
        <w:rPr>
          <w:color w:val="000000"/>
          <w:sz w:val="16"/>
        </w:rPr>
        <w:t>,history,grade</w:t>
      </w:r>
      <w:proofErr w:type="gramEnd"/>
      <w:r w:rsidRPr="00FE01AC">
        <w:rPr>
          <w:color w:val="000000"/>
          <w:sz w:val="16"/>
        </w:rPr>
        <w:t>-2,55,13)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(Mark</w:t>
      </w:r>
      <w:proofErr w:type="gramStart"/>
      <w:r w:rsidRPr="00FE01AC">
        <w:rPr>
          <w:color w:val="000000"/>
          <w:sz w:val="16"/>
        </w:rPr>
        <w:t>,maths,grade</w:t>
      </w:r>
      <w:proofErr w:type="gramEnd"/>
      <w:r w:rsidRPr="00FE01AC">
        <w:rPr>
          <w:color w:val="000000"/>
          <w:sz w:val="16"/>
        </w:rPr>
        <w:t>-2,23,13)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(Mark</w:t>
      </w:r>
      <w:proofErr w:type="gramStart"/>
      <w:r w:rsidRPr="00FE01AC">
        <w:rPr>
          <w:color w:val="000000"/>
          <w:sz w:val="16"/>
        </w:rPr>
        <w:t>,science,grade</w:t>
      </w:r>
      <w:proofErr w:type="gramEnd"/>
      <w:r w:rsidRPr="00FE01AC">
        <w:rPr>
          <w:color w:val="000000"/>
          <w:sz w:val="16"/>
        </w:rPr>
        <w:t>-1,76,13)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(John</w:t>
      </w:r>
      <w:proofErr w:type="gramStart"/>
      <w:r w:rsidRPr="00FE01AC">
        <w:rPr>
          <w:color w:val="000000"/>
          <w:sz w:val="16"/>
        </w:rPr>
        <w:t>,history,grade</w:t>
      </w:r>
      <w:proofErr w:type="gramEnd"/>
      <w:r w:rsidRPr="00FE01AC">
        <w:rPr>
          <w:color w:val="000000"/>
          <w:sz w:val="16"/>
        </w:rPr>
        <w:t>-1,14,12)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(John</w:t>
      </w:r>
      <w:proofErr w:type="gramStart"/>
      <w:r w:rsidRPr="00FE01AC">
        <w:rPr>
          <w:color w:val="000000"/>
          <w:sz w:val="16"/>
        </w:rPr>
        <w:t>,maths,grade</w:t>
      </w:r>
      <w:proofErr w:type="gramEnd"/>
      <w:r w:rsidRPr="00FE01AC">
        <w:rPr>
          <w:color w:val="000000"/>
          <w:sz w:val="16"/>
        </w:rPr>
        <w:t>-2,74,13)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(Lisa</w:t>
      </w:r>
      <w:proofErr w:type="gramStart"/>
      <w:r w:rsidRPr="00FE01AC">
        <w:rPr>
          <w:color w:val="000000"/>
          <w:sz w:val="16"/>
        </w:rPr>
        <w:t>,science,grade</w:t>
      </w:r>
      <w:proofErr w:type="gramEnd"/>
      <w:r w:rsidRPr="00FE01AC">
        <w:rPr>
          <w:color w:val="000000"/>
          <w:sz w:val="16"/>
        </w:rPr>
        <w:t>-1,24,12)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(Lisa</w:t>
      </w:r>
      <w:proofErr w:type="gramStart"/>
      <w:r w:rsidRPr="00FE01AC">
        <w:rPr>
          <w:color w:val="000000"/>
          <w:sz w:val="16"/>
        </w:rPr>
        <w:t>,history,grade</w:t>
      </w:r>
      <w:proofErr w:type="gramEnd"/>
      <w:r w:rsidRPr="00FE01AC">
        <w:rPr>
          <w:color w:val="000000"/>
          <w:sz w:val="16"/>
        </w:rPr>
        <w:t>-3,86,13)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(Andrew</w:t>
      </w:r>
      <w:proofErr w:type="gramStart"/>
      <w:r w:rsidRPr="00FE01AC">
        <w:rPr>
          <w:color w:val="000000"/>
          <w:sz w:val="16"/>
        </w:rPr>
        <w:t>,maths,grade</w:t>
      </w:r>
      <w:proofErr w:type="gramEnd"/>
      <w:r w:rsidRPr="00FE01AC">
        <w:rPr>
          <w:color w:val="000000"/>
          <w:sz w:val="16"/>
        </w:rPr>
        <w:t>-1,34,13)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(Andrew</w:t>
      </w:r>
      <w:proofErr w:type="gramStart"/>
      <w:r w:rsidRPr="00FE01AC">
        <w:rPr>
          <w:color w:val="000000"/>
          <w:sz w:val="16"/>
        </w:rPr>
        <w:t>,science,grade</w:t>
      </w:r>
      <w:proofErr w:type="gramEnd"/>
      <w:r w:rsidRPr="00FE01AC">
        <w:rPr>
          <w:color w:val="000000"/>
          <w:sz w:val="16"/>
        </w:rPr>
        <w:t>-3,26,14)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(Andrew</w:t>
      </w:r>
      <w:proofErr w:type="gramStart"/>
      <w:r w:rsidRPr="00FE01AC">
        <w:rPr>
          <w:color w:val="000000"/>
          <w:sz w:val="16"/>
        </w:rPr>
        <w:t>,history,grade</w:t>
      </w:r>
      <w:proofErr w:type="gramEnd"/>
      <w:r w:rsidRPr="00FE01AC">
        <w:rPr>
          <w:color w:val="000000"/>
          <w:sz w:val="16"/>
        </w:rPr>
        <w:t>-1,74,12)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(Mathew</w:t>
      </w:r>
      <w:proofErr w:type="gramStart"/>
      <w:r w:rsidRPr="00FE01AC">
        <w:rPr>
          <w:color w:val="000000"/>
          <w:sz w:val="16"/>
        </w:rPr>
        <w:t>,science,grade</w:t>
      </w:r>
      <w:proofErr w:type="gramEnd"/>
      <w:r w:rsidRPr="00FE01AC">
        <w:rPr>
          <w:color w:val="000000"/>
          <w:sz w:val="16"/>
        </w:rPr>
        <w:t>-2,55,12)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(Mathew</w:t>
      </w:r>
      <w:proofErr w:type="gramStart"/>
      <w:r w:rsidRPr="00FE01AC">
        <w:rPr>
          <w:color w:val="000000"/>
          <w:sz w:val="16"/>
        </w:rPr>
        <w:t>,history,grade</w:t>
      </w:r>
      <w:proofErr w:type="gramEnd"/>
      <w:r w:rsidRPr="00FE01AC">
        <w:rPr>
          <w:color w:val="000000"/>
          <w:sz w:val="16"/>
        </w:rPr>
        <w:t>-2,87,12)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(Mark</w:t>
      </w:r>
      <w:proofErr w:type="gramStart"/>
      <w:r w:rsidRPr="00FE01AC">
        <w:rPr>
          <w:color w:val="000000"/>
          <w:sz w:val="16"/>
        </w:rPr>
        <w:t>,maths,grade</w:t>
      </w:r>
      <w:proofErr w:type="gramEnd"/>
      <w:r w:rsidRPr="00FE01AC">
        <w:rPr>
          <w:color w:val="000000"/>
          <w:sz w:val="16"/>
        </w:rPr>
        <w:t>-1,92,13)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(Mark</w:t>
      </w:r>
      <w:proofErr w:type="gramStart"/>
      <w:r w:rsidRPr="00FE01AC">
        <w:rPr>
          <w:color w:val="000000"/>
          <w:sz w:val="16"/>
        </w:rPr>
        <w:t>,science,grade</w:t>
      </w:r>
      <w:proofErr w:type="gramEnd"/>
      <w:r w:rsidRPr="00FE01AC">
        <w:rPr>
          <w:color w:val="000000"/>
          <w:sz w:val="16"/>
        </w:rPr>
        <w:t>-2,12,12)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(John</w:t>
      </w:r>
      <w:proofErr w:type="gramStart"/>
      <w:r w:rsidRPr="00FE01AC">
        <w:rPr>
          <w:color w:val="000000"/>
          <w:sz w:val="16"/>
        </w:rPr>
        <w:t>,history,grade</w:t>
      </w:r>
      <w:proofErr w:type="gramEnd"/>
      <w:r w:rsidRPr="00FE01AC">
        <w:rPr>
          <w:color w:val="000000"/>
          <w:sz w:val="16"/>
        </w:rPr>
        <w:t>-1,67,13)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(John</w:t>
      </w:r>
      <w:proofErr w:type="gramStart"/>
      <w:r w:rsidRPr="00FE01AC">
        <w:rPr>
          <w:color w:val="000000"/>
          <w:sz w:val="16"/>
        </w:rPr>
        <w:t>,maths,grade</w:t>
      </w:r>
      <w:proofErr w:type="gramEnd"/>
      <w:r w:rsidRPr="00FE01AC">
        <w:rPr>
          <w:color w:val="000000"/>
          <w:sz w:val="16"/>
        </w:rPr>
        <w:t>-1,35,11)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(Lisa</w:t>
      </w:r>
      <w:proofErr w:type="gramStart"/>
      <w:r w:rsidRPr="00FE01AC">
        <w:rPr>
          <w:color w:val="000000"/>
          <w:sz w:val="16"/>
        </w:rPr>
        <w:t>,science,grade</w:t>
      </w:r>
      <w:proofErr w:type="gramEnd"/>
      <w:r w:rsidRPr="00FE01AC">
        <w:rPr>
          <w:color w:val="000000"/>
          <w:sz w:val="16"/>
        </w:rPr>
        <w:t>-2,24,13)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(Lisa</w:t>
      </w:r>
      <w:proofErr w:type="gramStart"/>
      <w:r w:rsidRPr="00FE01AC">
        <w:rPr>
          <w:color w:val="000000"/>
          <w:sz w:val="16"/>
        </w:rPr>
        <w:t>,history,grade</w:t>
      </w:r>
      <w:proofErr w:type="gramEnd"/>
      <w:r w:rsidRPr="00FE01AC">
        <w:rPr>
          <w:color w:val="000000"/>
          <w:sz w:val="16"/>
        </w:rPr>
        <w:t>-2,98,15)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(Andrew</w:t>
      </w:r>
      <w:proofErr w:type="gramStart"/>
      <w:r w:rsidRPr="00FE01AC">
        <w:rPr>
          <w:color w:val="000000"/>
          <w:sz w:val="16"/>
        </w:rPr>
        <w:t>,maths,grade</w:t>
      </w:r>
      <w:proofErr w:type="gramEnd"/>
      <w:r w:rsidRPr="00FE01AC">
        <w:rPr>
          <w:color w:val="000000"/>
          <w:sz w:val="16"/>
        </w:rPr>
        <w:t>-1,23,16)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(Andrew</w:t>
      </w:r>
      <w:proofErr w:type="gramStart"/>
      <w:r w:rsidRPr="00FE01AC">
        <w:rPr>
          <w:color w:val="000000"/>
          <w:sz w:val="16"/>
        </w:rPr>
        <w:t>,science,grade</w:t>
      </w:r>
      <w:proofErr w:type="gramEnd"/>
      <w:r w:rsidRPr="00FE01AC">
        <w:rPr>
          <w:color w:val="000000"/>
          <w:sz w:val="16"/>
        </w:rPr>
        <w:t>-3,44,14)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(Andrew</w:t>
      </w:r>
      <w:proofErr w:type="gramStart"/>
      <w:r w:rsidRPr="00FE01AC">
        <w:rPr>
          <w:color w:val="000000"/>
          <w:sz w:val="16"/>
        </w:rPr>
        <w:t>,history,grade</w:t>
      </w:r>
      <w:proofErr w:type="gramEnd"/>
      <w:r w:rsidRPr="00FE01AC">
        <w:rPr>
          <w:color w:val="000000"/>
          <w:sz w:val="16"/>
        </w:rPr>
        <w:t>-2,77,11)</w:t>
      </w:r>
    </w:p>
    <w:p w:rsidR="00287872" w:rsidRPr="00FE01AC" w:rsidRDefault="00287872" w:rsidP="00FE01AC">
      <w:pPr>
        <w:ind w:left="720"/>
        <w:rPr>
          <w:sz w:val="16"/>
        </w:rPr>
      </w:pPr>
    </w:p>
    <w:p w:rsidR="00287872" w:rsidRPr="00FE01AC" w:rsidRDefault="00287872" w:rsidP="00FE01AC">
      <w:pPr>
        <w:ind w:left="720"/>
        <w:rPr>
          <w:color w:val="000000"/>
          <w:sz w:val="16"/>
        </w:rPr>
      </w:pPr>
      <w:r w:rsidRPr="00FE01AC">
        <w:rPr>
          <w:color w:val="FF0000"/>
          <w:sz w:val="16"/>
        </w:rPr>
        <w:t>N</w:t>
      </w:r>
      <w:r w:rsidRPr="00FE01AC">
        <w:rPr>
          <w:color w:val="000000"/>
          <w:sz w:val="16"/>
        </w:rPr>
        <w:t>umber of lines = 22</w:t>
      </w:r>
    </w:p>
    <w:p w:rsidR="00FE01AC" w:rsidRPr="00FE01AC" w:rsidRDefault="00FE01AC" w:rsidP="00FE01AC">
      <w:pPr>
        <w:ind w:left="720"/>
        <w:rPr>
          <w:sz w:val="16"/>
        </w:rPr>
      </w:pPr>
    </w:p>
    <w:p w:rsidR="00287872" w:rsidRPr="00FE01AC" w:rsidRDefault="00287872" w:rsidP="00FE01AC">
      <w:pPr>
        <w:ind w:left="720"/>
        <w:rPr>
          <w:sz w:val="16"/>
        </w:rPr>
      </w:pPr>
      <w:proofErr w:type="gramStart"/>
      <w:r w:rsidRPr="00FE01AC">
        <w:rPr>
          <w:color w:val="000000"/>
          <w:sz w:val="16"/>
        </w:rPr>
        <w:t>history</w:t>
      </w:r>
      <w:proofErr w:type="gramEnd"/>
    </w:p>
    <w:p w:rsidR="00287872" w:rsidRPr="00FE01AC" w:rsidRDefault="00287872" w:rsidP="00FE01AC">
      <w:pPr>
        <w:ind w:left="720"/>
        <w:rPr>
          <w:sz w:val="16"/>
        </w:rPr>
      </w:pPr>
      <w:proofErr w:type="gramStart"/>
      <w:r w:rsidRPr="00FE01AC">
        <w:rPr>
          <w:color w:val="000000"/>
          <w:sz w:val="16"/>
        </w:rPr>
        <w:t>science</w:t>
      </w:r>
      <w:proofErr w:type="gramEnd"/>
    </w:p>
    <w:p w:rsidR="00287872" w:rsidRPr="00FE01AC" w:rsidRDefault="00287872" w:rsidP="00FE01AC">
      <w:pPr>
        <w:ind w:left="720"/>
        <w:rPr>
          <w:color w:val="000000"/>
          <w:sz w:val="16"/>
        </w:rPr>
      </w:pPr>
      <w:proofErr w:type="gramStart"/>
      <w:r w:rsidRPr="00FE01AC">
        <w:rPr>
          <w:color w:val="000000"/>
          <w:sz w:val="16"/>
        </w:rPr>
        <w:t>maths</w:t>
      </w:r>
      <w:proofErr w:type="gramEnd"/>
    </w:p>
    <w:p w:rsidR="00FE01AC" w:rsidRPr="00FE01AC" w:rsidRDefault="00FE01AC" w:rsidP="00FE01AC">
      <w:pPr>
        <w:ind w:left="720"/>
        <w:rPr>
          <w:sz w:val="16"/>
        </w:rPr>
      </w:pP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Number of subjects is 3</w:t>
      </w:r>
    </w:p>
    <w:p w:rsidR="00FE01AC" w:rsidRPr="00FE01AC" w:rsidRDefault="00FE01AC" w:rsidP="00FE01AC">
      <w:pPr>
        <w:ind w:left="720"/>
        <w:rPr>
          <w:color w:val="000000"/>
          <w:sz w:val="16"/>
        </w:rPr>
      </w:pPr>
    </w:p>
    <w:p w:rsidR="00287872" w:rsidRPr="00FE01AC" w:rsidRDefault="00287872" w:rsidP="00FE01AC">
      <w:pPr>
        <w:ind w:left="720"/>
        <w:rPr>
          <w:color w:val="000000"/>
          <w:sz w:val="16"/>
        </w:rPr>
      </w:pPr>
      <w:r w:rsidRPr="00FE01AC">
        <w:rPr>
          <w:color w:val="000000"/>
          <w:sz w:val="16"/>
        </w:rPr>
        <w:t>Number of students called Mathew who scored 55 is 2</w:t>
      </w:r>
    </w:p>
    <w:p w:rsidR="00FE01AC" w:rsidRPr="00FE01AC" w:rsidRDefault="00FE01AC" w:rsidP="00FE01AC">
      <w:pPr>
        <w:ind w:left="720"/>
        <w:rPr>
          <w:sz w:val="16"/>
        </w:rPr>
      </w:pP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No of students per Grade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</w:t>
      </w:r>
      <w:proofErr w:type="gramStart"/>
      <w:r w:rsidRPr="00FE01AC">
        <w:rPr>
          <w:color w:val="000000"/>
          <w:sz w:val="16"/>
        </w:rPr>
        <w:t>grade-3,</w:t>
      </w:r>
      <w:proofErr w:type="gramEnd"/>
      <w:r w:rsidRPr="00FE01AC">
        <w:rPr>
          <w:color w:val="000000"/>
          <w:sz w:val="16"/>
        </w:rPr>
        <w:t>3)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</w:t>
      </w:r>
      <w:proofErr w:type="gramStart"/>
      <w:r w:rsidRPr="00FE01AC">
        <w:rPr>
          <w:color w:val="000000"/>
          <w:sz w:val="16"/>
        </w:rPr>
        <w:t>grade-1,</w:t>
      </w:r>
      <w:proofErr w:type="gramEnd"/>
      <w:r w:rsidRPr="00FE01AC">
        <w:rPr>
          <w:color w:val="000000"/>
          <w:sz w:val="16"/>
        </w:rPr>
        <w:t>4)</w:t>
      </w:r>
    </w:p>
    <w:p w:rsidR="00287872" w:rsidRPr="00FE01AC" w:rsidRDefault="00287872" w:rsidP="00FE01AC">
      <w:pPr>
        <w:ind w:left="720"/>
        <w:rPr>
          <w:color w:val="000000"/>
          <w:sz w:val="16"/>
        </w:rPr>
      </w:pPr>
      <w:r w:rsidRPr="00FE01AC">
        <w:rPr>
          <w:color w:val="000000"/>
          <w:sz w:val="16"/>
        </w:rPr>
        <w:t>(</w:t>
      </w:r>
      <w:proofErr w:type="gramStart"/>
      <w:r w:rsidRPr="00FE01AC">
        <w:rPr>
          <w:color w:val="000000"/>
          <w:sz w:val="16"/>
        </w:rPr>
        <w:t>grade-2,</w:t>
      </w:r>
      <w:proofErr w:type="gramEnd"/>
      <w:r w:rsidRPr="00FE01AC">
        <w:rPr>
          <w:color w:val="000000"/>
          <w:sz w:val="16"/>
        </w:rPr>
        <w:t>5)</w:t>
      </w:r>
    </w:p>
    <w:p w:rsidR="00FE01AC" w:rsidRPr="00FE01AC" w:rsidRDefault="00FE01AC" w:rsidP="00FE01AC">
      <w:pPr>
        <w:ind w:left="720"/>
        <w:rPr>
          <w:sz w:val="16"/>
        </w:rPr>
      </w:pPr>
    </w:p>
    <w:p w:rsidR="00FE01AC" w:rsidRPr="00FE01AC" w:rsidRDefault="00FE01AC" w:rsidP="00FE01AC">
      <w:pPr>
        <w:ind w:left="720"/>
        <w:rPr>
          <w:sz w:val="16"/>
        </w:rPr>
      </w:pPr>
      <w:r w:rsidRPr="00FE01AC">
        <w:rPr>
          <w:i/>
          <w:color w:val="2A00FF"/>
          <w:sz w:val="12"/>
        </w:rPr>
        <w:t>A</w:t>
      </w:r>
      <w:r w:rsidRPr="00FE01AC">
        <w:rPr>
          <w:sz w:val="16"/>
        </w:rPr>
        <w:t>verage of each Student in each subject all grades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</w:t>
      </w:r>
      <w:proofErr w:type="spellStart"/>
      <w:r w:rsidRPr="00FE01AC">
        <w:rPr>
          <w:color w:val="000000"/>
          <w:sz w:val="16"/>
        </w:rPr>
        <w:t>Lisa</w:t>
      </w:r>
      <w:proofErr w:type="gramStart"/>
      <w:r w:rsidRPr="00FE01AC">
        <w:rPr>
          <w:color w:val="000000"/>
          <w:sz w:val="16"/>
        </w:rPr>
        <w:t>,science</w:t>
      </w:r>
      <w:proofErr w:type="spellEnd"/>
      <w:proofErr w:type="gramEnd"/>
      <w:r w:rsidRPr="00FE01AC">
        <w:rPr>
          <w:color w:val="000000"/>
          <w:sz w:val="16"/>
        </w:rPr>
        <w:t>),18.25)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</w:t>
      </w:r>
      <w:proofErr w:type="spellStart"/>
      <w:r w:rsidRPr="00FE01AC">
        <w:rPr>
          <w:color w:val="000000"/>
          <w:sz w:val="16"/>
        </w:rPr>
        <w:t>Mark</w:t>
      </w:r>
      <w:proofErr w:type="gramStart"/>
      <w:r w:rsidRPr="00FE01AC">
        <w:rPr>
          <w:color w:val="000000"/>
          <w:sz w:val="16"/>
        </w:rPr>
        <w:t>,maths</w:t>
      </w:r>
      <w:proofErr w:type="spellEnd"/>
      <w:proofErr w:type="gramEnd"/>
      <w:r w:rsidRPr="00FE01AC">
        <w:rPr>
          <w:color w:val="000000"/>
          <w:sz w:val="16"/>
        </w:rPr>
        <w:t>),35.25)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</w:t>
      </w:r>
      <w:proofErr w:type="spellStart"/>
      <w:r w:rsidRPr="00FE01AC">
        <w:rPr>
          <w:color w:val="000000"/>
          <w:sz w:val="16"/>
        </w:rPr>
        <w:t>Mark</w:t>
      </w:r>
      <w:proofErr w:type="gramStart"/>
      <w:r w:rsidRPr="00FE01AC">
        <w:rPr>
          <w:color w:val="000000"/>
          <w:sz w:val="16"/>
        </w:rPr>
        <w:t>,science</w:t>
      </w:r>
      <w:proofErr w:type="spellEnd"/>
      <w:proofErr w:type="gramEnd"/>
      <w:r w:rsidRPr="00FE01AC">
        <w:rPr>
          <w:color w:val="000000"/>
          <w:sz w:val="16"/>
        </w:rPr>
        <w:t>),28.25)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</w:t>
      </w:r>
      <w:proofErr w:type="spellStart"/>
      <w:r w:rsidRPr="00FE01AC">
        <w:rPr>
          <w:color w:val="000000"/>
          <w:sz w:val="16"/>
        </w:rPr>
        <w:t>Mathew</w:t>
      </w:r>
      <w:proofErr w:type="gramStart"/>
      <w:r w:rsidRPr="00FE01AC">
        <w:rPr>
          <w:color w:val="000000"/>
          <w:sz w:val="16"/>
        </w:rPr>
        <w:t>,history</w:t>
      </w:r>
      <w:proofErr w:type="spellEnd"/>
      <w:proofErr w:type="gramEnd"/>
      <w:r w:rsidRPr="00FE01AC">
        <w:rPr>
          <w:color w:val="000000"/>
          <w:sz w:val="16"/>
        </w:rPr>
        <w:t>),41.75)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</w:t>
      </w:r>
      <w:proofErr w:type="spellStart"/>
      <w:r w:rsidRPr="00FE01AC">
        <w:rPr>
          <w:color w:val="000000"/>
          <w:sz w:val="16"/>
        </w:rPr>
        <w:t>Mathew</w:t>
      </w:r>
      <w:proofErr w:type="gramStart"/>
      <w:r w:rsidRPr="00FE01AC">
        <w:rPr>
          <w:color w:val="000000"/>
          <w:sz w:val="16"/>
        </w:rPr>
        <w:t>,science</w:t>
      </w:r>
      <w:proofErr w:type="spellEnd"/>
      <w:proofErr w:type="gramEnd"/>
      <w:r w:rsidRPr="00FE01AC">
        <w:rPr>
          <w:color w:val="000000"/>
          <w:sz w:val="16"/>
        </w:rPr>
        <w:t>),31.0)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</w:t>
      </w:r>
      <w:proofErr w:type="spellStart"/>
      <w:r w:rsidRPr="00FE01AC">
        <w:rPr>
          <w:color w:val="000000"/>
          <w:sz w:val="16"/>
        </w:rPr>
        <w:t>Andrew</w:t>
      </w:r>
      <w:proofErr w:type="gramStart"/>
      <w:r w:rsidRPr="00FE01AC">
        <w:rPr>
          <w:color w:val="000000"/>
          <w:sz w:val="16"/>
        </w:rPr>
        <w:t>,history</w:t>
      </w:r>
      <w:proofErr w:type="spellEnd"/>
      <w:proofErr w:type="gramEnd"/>
      <w:r w:rsidRPr="00FE01AC">
        <w:rPr>
          <w:color w:val="000000"/>
          <w:sz w:val="16"/>
        </w:rPr>
        <w:t>),43.5)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</w:t>
      </w:r>
      <w:proofErr w:type="spellStart"/>
      <w:r w:rsidRPr="00FE01AC">
        <w:rPr>
          <w:color w:val="000000"/>
          <w:sz w:val="16"/>
        </w:rPr>
        <w:t>Andrew</w:t>
      </w:r>
      <w:proofErr w:type="gramStart"/>
      <w:r w:rsidRPr="00FE01AC">
        <w:rPr>
          <w:color w:val="000000"/>
          <w:sz w:val="16"/>
        </w:rPr>
        <w:t>,maths</w:t>
      </w:r>
      <w:proofErr w:type="spellEnd"/>
      <w:proofErr w:type="gramEnd"/>
      <w:r w:rsidRPr="00FE01AC">
        <w:rPr>
          <w:color w:val="000000"/>
          <w:sz w:val="16"/>
        </w:rPr>
        <w:t>),21.5)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</w:t>
      </w:r>
      <w:proofErr w:type="spellStart"/>
      <w:r w:rsidRPr="00FE01AC">
        <w:rPr>
          <w:color w:val="000000"/>
          <w:sz w:val="16"/>
        </w:rPr>
        <w:t>Andrew</w:t>
      </w:r>
      <w:proofErr w:type="gramStart"/>
      <w:r w:rsidRPr="00FE01AC">
        <w:rPr>
          <w:color w:val="000000"/>
          <w:sz w:val="16"/>
        </w:rPr>
        <w:t>,science</w:t>
      </w:r>
      <w:proofErr w:type="spellEnd"/>
      <w:proofErr w:type="gramEnd"/>
      <w:r w:rsidRPr="00FE01AC">
        <w:rPr>
          <w:color w:val="000000"/>
          <w:sz w:val="16"/>
        </w:rPr>
        <w:t>),24.5)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</w:t>
      </w:r>
      <w:proofErr w:type="spellStart"/>
      <w:r w:rsidRPr="00FE01AC">
        <w:rPr>
          <w:color w:val="000000"/>
          <w:sz w:val="16"/>
        </w:rPr>
        <w:t>John</w:t>
      </w:r>
      <w:proofErr w:type="gramStart"/>
      <w:r w:rsidRPr="00FE01AC">
        <w:rPr>
          <w:color w:val="000000"/>
          <w:sz w:val="16"/>
        </w:rPr>
        <w:t>,history</w:t>
      </w:r>
      <w:proofErr w:type="spellEnd"/>
      <w:proofErr w:type="gramEnd"/>
      <w:r w:rsidRPr="00FE01AC">
        <w:rPr>
          <w:color w:val="000000"/>
          <w:sz w:val="16"/>
        </w:rPr>
        <w:t>),26.5)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</w:t>
      </w:r>
      <w:proofErr w:type="spellStart"/>
      <w:r w:rsidRPr="00FE01AC">
        <w:rPr>
          <w:color w:val="000000"/>
          <w:sz w:val="16"/>
        </w:rPr>
        <w:t>John</w:t>
      </w:r>
      <w:proofErr w:type="gramStart"/>
      <w:r w:rsidRPr="00FE01AC">
        <w:rPr>
          <w:color w:val="000000"/>
          <w:sz w:val="16"/>
        </w:rPr>
        <w:t>,maths</w:t>
      </w:r>
      <w:proofErr w:type="spellEnd"/>
      <w:proofErr w:type="gramEnd"/>
      <w:r w:rsidRPr="00FE01AC">
        <w:rPr>
          <w:color w:val="000000"/>
          <w:sz w:val="16"/>
        </w:rPr>
        <w:t>),33.25)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</w:t>
      </w:r>
      <w:proofErr w:type="spellStart"/>
      <w:r w:rsidRPr="00FE01AC">
        <w:rPr>
          <w:color w:val="000000"/>
          <w:sz w:val="16"/>
        </w:rPr>
        <w:t>Lisa</w:t>
      </w:r>
      <w:proofErr w:type="gramStart"/>
      <w:r w:rsidRPr="00FE01AC">
        <w:rPr>
          <w:color w:val="000000"/>
          <w:sz w:val="16"/>
        </w:rPr>
        <w:t>,history</w:t>
      </w:r>
      <w:proofErr w:type="spellEnd"/>
      <w:proofErr w:type="gramEnd"/>
      <w:r w:rsidRPr="00FE01AC">
        <w:rPr>
          <w:color w:val="000000"/>
          <w:sz w:val="16"/>
        </w:rPr>
        <w:t>),53.0)</w:t>
      </w:r>
    </w:p>
    <w:p w:rsidR="00FE01AC" w:rsidRPr="00FE01AC" w:rsidRDefault="00FE01AC" w:rsidP="00FE01AC">
      <w:pPr>
        <w:ind w:left="720"/>
        <w:rPr>
          <w:color w:val="000000"/>
          <w:sz w:val="16"/>
        </w:rPr>
      </w:pP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Average score Student each St</w:t>
      </w:r>
      <w:r w:rsidR="00FE01AC" w:rsidRPr="00FE01AC">
        <w:rPr>
          <w:color w:val="000000"/>
          <w:sz w:val="16"/>
        </w:rPr>
        <w:t>u</w:t>
      </w:r>
      <w:r w:rsidRPr="00FE01AC">
        <w:rPr>
          <w:color w:val="000000"/>
          <w:sz w:val="16"/>
        </w:rPr>
        <w:t>dent Grade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((Lisa</w:t>
      </w:r>
      <w:proofErr w:type="gramStart"/>
      <w:r w:rsidRPr="00FE01AC">
        <w:rPr>
          <w:color w:val="000000"/>
          <w:sz w:val="16"/>
        </w:rPr>
        <w:t>,science,grade</w:t>
      </w:r>
      <w:proofErr w:type="gramEnd"/>
      <w:r w:rsidRPr="00FE01AC">
        <w:rPr>
          <w:color w:val="000000"/>
          <w:sz w:val="16"/>
        </w:rPr>
        <w:t>-1),18.0)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((Lisa</w:t>
      </w:r>
      <w:proofErr w:type="gramStart"/>
      <w:r w:rsidRPr="00FE01AC">
        <w:rPr>
          <w:color w:val="000000"/>
          <w:sz w:val="16"/>
        </w:rPr>
        <w:t>,science,grade</w:t>
      </w:r>
      <w:proofErr w:type="gramEnd"/>
      <w:r w:rsidRPr="00FE01AC">
        <w:rPr>
          <w:color w:val="000000"/>
          <w:sz w:val="16"/>
        </w:rPr>
        <w:t>-2),18.5)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((Mark</w:t>
      </w:r>
      <w:proofErr w:type="gramStart"/>
      <w:r w:rsidRPr="00FE01AC">
        <w:rPr>
          <w:color w:val="000000"/>
          <w:sz w:val="16"/>
        </w:rPr>
        <w:t>,maths,grade</w:t>
      </w:r>
      <w:proofErr w:type="gramEnd"/>
      <w:r w:rsidRPr="00FE01AC">
        <w:rPr>
          <w:color w:val="000000"/>
          <w:sz w:val="16"/>
        </w:rPr>
        <w:t>-1),52.5)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((Mark</w:t>
      </w:r>
      <w:proofErr w:type="gramStart"/>
      <w:r w:rsidRPr="00FE01AC">
        <w:rPr>
          <w:color w:val="000000"/>
          <w:sz w:val="16"/>
        </w:rPr>
        <w:t>,maths,grade</w:t>
      </w:r>
      <w:proofErr w:type="gramEnd"/>
      <w:r w:rsidRPr="00FE01AC">
        <w:rPr>
          <w:color w:val="000000"/>
          <w:sz w:val="16"/>
        </w:rPr>
        <w:t>-2),18.0)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((Mark</w:t>
      </w:r>
      <w:proofErr w:type="gramStart"/>
      <w:r w:rsidRPr="00FE01AC">
        <w:rPr>
          <w:color w:val="000000"/>
          <w:sz w:val="16"/>
        </w:rPr>
        <w:t>,science,grade</w:t>
      </w:r>
      <w:proofErr w:type="gramEnd"/>
      <w:r w:rsidRPr="00FE01AC">
        <w:rPr>
          <w:color w:val="000000"/>
          <w:sz w:val="16"/>
        </w:rPr>
        <w:t>-1),44.5)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((Mark</w:t>
      </w:r>
      <w:proofErr w:type="gramStart"/>
      <w:r w:rsidRPr="00FE01AC">
        <w:rPr>
          <w:color w:val="000000"/>
          <w:sz w:val="16"/>
        </w:rPr>
        <w:t>,science,grade</w:t>
      </w:r>
      <w:proofErr w:type="gramEnd"/>
      <w:r w:rsidRPr="00FE01AC">
        <w:rPr>
          <w:color w:val="000000"/>
          <w:sz w:val="16"/>
        </w:rPr>
        <w:t>-2),12.0)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((Mathew</w:t>
      </w:r>
      <w:proofErr w:type="gramStart"/>
      <w:r w:rsidRPr="00FE01AC">
        <w:rPr>
          <w:color w:val="000000"/>
          <w:sz w:val="16"/>
        </w:rPr>
        <w:t>,history,grade</w:t>
      </w:r>
      <w:proofErr w:type="gramEnd"/>
      <w:r w:rsidRPr="00FE01AC">
        <w:rPr>
          <w:color w:val="000000"/>
          <w:sz w:val="16"/>
        </w:rPr>
        <w:t>-2),41.75)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((Mathew</w:t>
      </w:r>
      <w:proofErr w:type="gramStart"/>
      <w:r w:rsidRPr="00FE01AC">
        <w:rPr>
          <w:color w:val="000000"/>
          <w:sz w:val="16"/>
        </w:rPr>
        <w:t>,science,grade</w:t>
      </w:r>
      <w:proofErr w:type="gramEnd"/>
      <w:r w:rsidRPr="00FE01AC">
        <w:rPr>
          <w:color w:val="000000"/>
          <w:sz w:val="16"/>
        </w:rPr>
        <w:t>-2),33.5)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((Mathew</w:t>
      </w:r>
      <w:proofErr w:type="gramStart"/>
      <w:r w:rsidRPr="00FE01AC">
        <w:rPr>
          <w:color w:val="000000"/>
          <w:sz w:val="16"/>
        </w:rPr>
        <w:t>,science,grade</w:t>
      </w:r>
      <w:proofErr w:type="gramEnd"/>
      <w:r w:rsidRPr="00FE01AC">
        <w:rPr>
          <w:color w:val="000000"/>
          <w:sz w:val="16"/>
        </w:rPr>
        <w:t>-3),28.5)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((Andrew</w:t>
      </w:r>
      <w:proofErr w:type="gramStart"/>
      <w:r w:rsidRPr="00FE01AC">
        <w:rPr>
          <w:color w:val="000000"/>
          <w:sz w:val="16"/>
        </w:rPr>
        <w:t>,history,grade</w:t>
      </w:r>
      <w:proofErr w:type="gramEnd"/>
      <w:r w:rsidRPr="00FE01AC">
        <w:rPr>
          <w:color w:val="000000"/>
          <w:sz w:val="16"/>
        </w:rPr>
        <w:t>-1),43.0)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((Andrew</w:t>
      </w:r>
      <w:proofErr w:type="gramStart"/>
      <w:r w:rsidRPr="00FE01AC">
        <w:rPr>
          <w:color w:val="000000"/>
          <w:sz w:val="16"/>
        </w:rPr>
        <w:t>,history,grade</w:t>
      </w:r>
      <w:proofErr w:type="gramEnd"/>
      <w:r w:rsidRPr="00FE01AC">
        <w:rPr>
          <w:color w:val="000000"/>
          <w:sz w:val="16"/>
        </w:rPr>
        <w:t>-2),44.0)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((Andrew</w:t>
      </w:r>
      <w:proofErr w:type="gramStart"/>
      <w:r w:rsidRPr="00FE01AC">
        <w:rPr>
          <w:color w:val="000000"/>
          <w:sz w:val="16"/>
        </w:rPr>
        <w:t>,maths,grade</w:t>
      </w:r>
      <w:proofErr w:type="gramEnd"/>
      <w:r w:rsidRPr="00FE01AC">
        <w:rPr>
          <w:color w:val="000000"/>
          <w:sz w:val="16"/>
        </w:rPr>
        <w:t>-1),21.5)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((Andrew</w:t>
      </w:r>
      <w:proofErr w:type="gramStart"/>
      <w:r w:rsidRPr="00FE01AC">
        <w:rPr>
          <w:color w:val="000000"/>
          <w:sz w:val="16"/>
        </w:rPr>
        <w:t>,science,grade</w:t>
      </w:r>
      <w:proofErr w:type="gramEnd"/>
      <w:r w:rsidRPr="00FE01AC">
        <w:rPr>
          <w:color w:val="000000"/>
          <w:sz w:val="16"/>
        </w:rPr>
        <w:t>-3),24.5)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((John</w:t>
      </w:r>
      <w:proofErr w:type="gramStart"/>
      <w:r w:rsidRPr="00FE01AC">
        <w:rPr>
          <w:color w:val="000000"/>
          <w:sz w:val="16"/>
        </w:rPr>
        <w:t>,history,grade</w:t>
      </w:r>
      <w:proofErr w:type="gramEnd"/>
      <w:r w:rsidRPr="00FE01AC">
        <w:rPr>
          <w:color w:val="000000"/>
          <w:sz w:val="16"/>
        </w:rPr>
        <w:t>-1),26.5)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((John</w:t>
      </w:r>
      <w:proofErr w:type="gramStart"/>
      <w:r w:rsidRPr="00FE01AC">
        <w:rPr>
          <w:color w:val="000000"/>
          <w:sz w:val="16"/>
        </w:rPr>
        <w:t>,maths,grade</w:t>
      </w:r>
      <w:proofErr w:type="gramEnd"/>
      <w:r w:rsidRPr="00FE01AC">
        <w:rPr>
          <w:color w:val="000000"/>
          <w:sz w:val="16"/>
        </w:rPr>
        <w:t>-1),23.0)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((John</w:t>
      </w:r>
      <w:proofErr w:type="gramStart"/>
      <w:r w:rsidRPr="00FE01AC">
        <w:rPr>
          <w:color w:val="000000"/>
          <w:sz w:val="16"/>
        </w:rPr>
        <w:t>,maths,grade</w:t>
      </w:r>
      <w:proofErr w:type="gramEnd"/>
      <w:r w:rsidRPr="00FE01AC">
        <w:rPr>
          <w:color w:val="000000"/>
          <w:sz w:val="16"/>
        </w:rPr>
        <w:t>-2),43.5)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((Lisa</w:t>
      </w:r>
      <w:proofErr w:type="gramStart"/>
      <w:r w:rsidRPr="00FE01AC">
        <w:rPr>
          <w:color w:val="000000"/>
          <w:sz w:val="16"/>
        </w:rPr>
        <w:t>,history,grade</w:t>
      </w:r>
      <w:proofErr w:type="gramEnd"/>
      <w:r w:rsidRPr="00FE01AC">
        <w:rPr>
          <w:color w:val="000000"/>
          <w:sz w:val="16"/>
        </w:rPr>
        <w:t>-2),56.5)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((Lisa</w:t>
      </w:r>
      <w:proofErr w:type="gramStart"/>
      <w:r w:rsidRPr="00FE01AC">
        <w:rPr>
          <w:color w:val="000000"/>
          <w:sz w:val="16"/>
        </w:rPr>
        <w:t>,history,grade</w:t>
      </w:r>
      <w:proofErr w:type="gramEnd"/>
      <w:r w:rsidRPr="00FE01AC">
        <w:rPr>
          <w:color w:val="000000"/>
          <w:sz w:val="16"/>
        </w:rPr>
        <w:t>-3),49.5)</w:t>
      </w:r>
    </w:p>
    <w:p w:rsidR="00FE01AC" w:rsidRPr="00FE01AC" w:rsidRDefault="00FE01AC" w:rsidP="00FE01AC">
      <w:pPr>
        <w:ind w:left="720"/>
        <w:rPr>
          <w:color w:val="000000"/>
          <w:sz w:val="16"/>
        </w:rPr>
      </w:pPr>
    </w:p>
    <w:p w:rsidR="00287872" w:rsidRPr="00FE01AC" w:rsidRDefault="00287872" w:rsidP="00FE01AC">
      <w:pPr>
        <w:ind w:left="720"/>
        <w:rPr>
          <w:color w:val="000000"/>
          <w:sz w:val="16"/>
        </w:rPr>
      </w:pPr>
      <w:r w:rsidRPr="00FE01AC">
        <w:rPr>
          <w:color w:val="000000"/>
          <w:sz w:val="16"/>
        </w:rPr>
        <w:t>Average score in Grade 2 over 50</w:t>
      </w:r>
    </w:p>
    <w:p w:rsidR="00FE01AC" w:rsidRPr="00FE01AC" w:rsidRDefault="00FE01AC" w:rsidP="00FE01AC">
      <w:pPr>
        <w:ind w:left="720"/>
        <w:rPr>
          <w:color w:val="000000"/>
          <w:sz w:val="16"/>
        </w:rPr>
      </w:pPr>
      <w:r w:rsidRPr="00FE01AC">
        <w:rPr>
          <w:color w:val="000000"/>
          <w:sz w:val="16"/>
        </w:rPr>
        <w:t>None where achieved</w:t>
      </w:r>
    </w:p>
    <w:p w:rsidR="00FE01AC" w:rsidRPr="00FE01AC" w:rsidRDefault="00FE01AC" w:rsidP="00FE01AC">
      <w:pPr>
        <w:ind w:left="720"/>
        <w:rPr>
          <w:sz w:val="16"/>
        </w:rPr>
      </w:pP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Average score satisfying the below criteria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(Mark</w:t>
      </w:r>
      <w:proofErr w:type="gramStart"/>
      <w:r w:rsidRPr="00FE01AC">
        <w:rPr>
          <w:color w:val="000000"/>
          <w:sz w:val="16"/>
        </w:rPr>
        <w:t>,31.75</w:t>
      </w:r>
      <w:proofErr w:type="gramEnd"/>
      <w:r w:rsidRPr="00FE01AC">
        <w:rPr>
          <w:color w:val="000000"/>
          <w:sz w:val="16"/>
        </w:rPr>
        <w:t>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(Andrew</w:t>
      </w:r>
      <w:proofErr w:type="gramStart"/>
      <w:r w:rsidRPr="00FE01AC">
        <w:rPr>
          <w:color w:val="000000"/>
          <w:sz w:val="16"/>
        </w:rPr>
        <w:t>,29.833333333333332</w:t>
      </w:r>
      <w:proofErr w:type="gramEnd"/>
      <w:r w:rsidRPr="00FE01AC">
        <w:rPr>
          <w:color w:val="000000"/>
          <w:sz w:val="16"/>
        </w:rPr>
        <w:t>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(John</w:t>
      </w:r>
      <w:proofErr w:type="gramStart"/>
      <w:r w:rsidRPr="00FE01AC">
        <w:rPr>
          <w:color w:val="000000"/>
          <w:sz w:val="16"/>
        </w:rPr>
        <w:t>,29.875</w:t>
      </w:r>
      <w:proofErr w:type="gramEnd"/>
      <w:r w:rsidRPr="00FE01AC">
        <w:rPr>
          <w:color w:val="000000"/>
          <w:sz w:val="16"/>
        </w:rPr>
        <w:t>)</w:t>
      </w:r>
    </w:p>
    <w:p w:rsidR="00287872" w:rsidRPr="00FE01AC" w:rsidRDefault="00287872" w:rsidP="00FE01AC">
      <w:pPr>
        <w:ind w:left="720"/>
        <w:rPr>
          <w:sz w:val="16"/>
        </w:rPr>
      </w:pPr>
      <w:r w:rsidRPr="00FE01AC">
        <w:rPr>
          <w:color w:val="000000"/>
          <w:sz w:val="16"/>
        </w:rPr>
        <w:t>(Lisa</w:t>
      </w:r>
      <w:proofErr w:type="gramStart"/>
      <w:r w:rsidRPr="00FE01AC">
        <w:rPr>
          <w:color w:val="000000"/>
          <w:sz w:val="16"/>
        </w:rPr>
        <w:t>,35.625</w:t>
      </w:r>
      <w:proofErr w:type="gramEnd"/>
      <w:r w:rsidRPr="00FE01AC">
        <w:rPr>
          <w:color w:val="000000"/>
          <w:sz w:val="16"/>
        </w:rPr>
        <w:t>)</w:t>
      </w:r>
    </w:p>
    <w:p w:rsidR="00FE4C19" w:rsidRPr="00FE01AC" w:rsidRDefault="00287872" w:rsidP="00FE01AC">
      <w:pPr>
        <w:ind w:left="720"/>
        <w:rPr>
          <w:b/>
          <w:i/>
          <w:sz w:val="12"/>
        </w:rPr>
      </w:pPr>
      <w:r w:rsidRPr="00FE01AC">
        <w:rPr>
          <w:color w:val="000000"/>
          <w:sz w:val="16"/>
        </w:rPr>
        <w:t>(Mathew</w:t>
      </w:r>
      <w:proofErr w:type="gramStart"/>
      <w:r w:rsidRPr="00FE01AC">
        <w:rPr>
          <w:color w:val="000000"/>
          <w:sz w:val="16"/>
        </w:rPr>
        <w:t>,36.375</w:t>
      </w:r>
      <w:proofErr w:type="gramEnd"/>
      <w:r w:rsidRPr="00FE01AC">
        <w:rPr>
          <w:color w:val="000000"/>
          <w:sz w:val="16"/>
        </w:rPr>
        <w:t>)</w:t>
      </w:r>
    </w:p>
    <w:sectPr w:rsidR="00FE4C19" w:rsidRPr="00FE01AC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CCD" w:rsidRDefault="00560CCD">
      <w:r>
        <w:separator/>
      </w:r>
    </w:p>
  </w:endnote>
  <w:endnote w:type="continuationSeparator" w:id="0">
    <w:p w:rsidR="00560CCD" w:rsidRDefault="00560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7F6CB7" wp14:editId="4D7A98A6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CCD" w:rsidRDefault="00560CCD">
      <w:r>
        <w:separator/>
      </w:r>
    </w:p>
  </w:footnote>
  <w:footnote w:type="continuationSeparator" w:id="0">
    <w:p w:rsidR="00560CCD" w:rsidRDefault="00560C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081D52D9" wp14:editId="67FFFC50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6930A67"/>
    <w:multiLevelType w:val="hybridMultilevel"/>
    <w:tmpl w:val="631E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55094"/>
    <w:multiLevelType w:val="hybridMultilevel"/>
    <w:tmpl w:val="F7CC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565BF2"/>
    <w:multiLevelType w:val="hybridMultilevel"/>
    <w:tmpl w:val="5D76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4218FF"/>
    <w:multiLevelType w:val="hybridMultilevel"/>
    <w:tmpl w:val="3ADA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6"/>
  </w:num>
  <w:num w:numId="13">
    <w:abstractNumId w:val="20"/>
  </w:num>
  <w:num w:numId="14">
    <w:abstractNumId w:val="27"/>
  </w:num>
  <w:num w:numId="15">
    <w:abstractNumId w:val="21"/>
  </w:num>
  <w:num w:numId="16">
    <w:abstractNumId w:val="24"/>
  </w:num>
  <w:num w:numId="17">
    <w:abstractNumId w:val="23"/>
  </w:num>
  <w:num w:numId="18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87872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60CCD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2C0E"/>
    <w:rsid w:val="006F5599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EB6"/>
    <w:rsid w:val="009A3243"/>
    <w:rsid w:val="009A41E6"/>
    <w:rsid w:val="009C4D99"/>
    <w:rsid w:val="009C4FBE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A652B"/>
    <w:rsid w:val="00EB02A3"/>
    <w:rsid w:val="00EB4635"/>
    <w:rsid w:val="00EB5B87"/>
    <w:rsid w:val="00EB5CF1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E01AC"/>
    <w:rsid w:val="00FE4C19"/>
    <w:rsid w:val="00FF06AF"/>
    <w:rsid w:val="00FF1D05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6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3B008-FFB0-45F0-9DEB-3DA1870EE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1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7700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2017-10-16T23:13:00Z</dcterms:created>
  <dcterms:modified xsi:type="dcterms:W3CDTF">2017-10-16T23:13:00Z</dcterms:modified>
</cp:coreProperties>
</file>