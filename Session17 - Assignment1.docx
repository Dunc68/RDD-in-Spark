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EA652B">
        <w:rPr>
          <w:rFonts w:cs="Arial"/>
          <w:sz w:val="56"/>
        </w:rPr>
        <w:t>17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EA652B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EA652B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EA652B">
              <w:rPr>
                <w:b w:val="0"/>
              </w:rPr>
              <w:t>7</w:t>
            </w:r>
            <w:r>
              <w:rPr>
                <w:b w:val="0"/>
              </w:rPr>
              <w:t xml:space="preserve"> – Assignment </w:t>
            </w:r>
            <w:r w:rsidR="00EA652B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EA652B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</w:t>
            </w:r>
            <w:r w:rsidR="00EA652B">
              <w:rPr>
                <w:b/>
              </w:rPr>
              <w:t>7</w:t>
            </w:r>
            <w:r>
              <w:rPr>
                <w:b/>
              </w:rPr>
              <w:t xml:space="preserve"> – Assignment </w:t>
            </w:r>
            <w:r w:rsidR="00EA652B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</w:t>
            </w:r>
            <w:r w:rsidR="00EA652B">
              <w:t>6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FE4C19" w:rsidP="005360E0">
      <w:pPr>
        <w:jc w:val="center"/>
      </w:pPr>
      <w:r>
        <w:rPr>
          <w:noProof/>
          <w:lang w:val="en-US"/>
        </w:rPr>
        <w:drawing>
          <wp:inline distT="0" distB="0" distL="0" distR="0">
            <wp:extent cx="27908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936927"/>
      <w:r>
        <w:t>Contents</w:t>
      </w:r>
      <w:bookmarkEnd w:id="0"/>
      <w:bookmarkEnd w:id="1"/>
    </w:p>
    <w:p w:rsidR="00496CEC" w:rsidRDefault="00496CEC"/>
    <w:p w:rsidR="009A41E6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936927" w:history="1">
        <w:r w:rsidR="009A41E6" w:rsidRPr="00C63AA7">
          <w:rPr>
            <w:rStyle w:val="Hyperlink"/>
            <w:noProof/>
          </w:rPr>
          <w:t>Contents</w:t>
        </w:r>
        <w:r w:rsidR="009A41E6">
          <w:rPr>
            <w:noProof/>
            <w:webHidden/>
          </w:rPr>
          <w:tab/>
        </w:r>
        <w:r w:rsidR="009A41E6">
          <w:rPr>
            <w:noProof/>
            <w:webHidden/>
          </w:rPr>
          <w:fldChar w:fldCharType="begin"/>
        </w:r>
        <w:r w:rsidR="009A41E6">
          <w:rPr>
            <w:noProof/>
            <w:webHidden/>
          </w:rPr>
          <w:instrText xml:space="preserve"> PAGEREF _Toc495936927 \h </w:instrText>
        </w:r>
        <w:r w:rsidR="009A41E6">
          <w:rPr>
            <w:noProof/>
            <w:webHidden/>
          </w:rPr>
        </w:r>
        <w:r w:rsidR="009A41E6">
          <w:rPr>
            <w:noProof/>
            <w:webHidden/>
          </w:rPr>
          <w:fldChar w:fldCharType="separate"/>
        </w:r>
        <w:r w:rsidR="009A41E6">
          <w:rPr>
            <w:noProof/>
            <w:webHidden/>
          </w:rPr>
          <w:t>2</w:t>
        </w:r>
        <w:r w:rsidR="009A41E6">
          <w:rPr>
            <w:noProof/>
            <w:webHidden/>
          </w:rPr>
          <w:fldChar w:fldCharType="end"/>
        </w:r>
      </w:hyperlink>
    </w:p>
    <w:p w:rsidR="009A41E6" w:rsidRDefault="009A41E6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36928" w:history="1">
        <w:r w:rsidRPr="00C63AA7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41E6" w:rsidRDefault="009A41E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36929" w:history="1">
        <w:r w:rsidRPr="00C63AA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63AA7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_Toc495936929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1E6" w:rsidRDefault="009A41E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36930" w:history="1">
        <w:r w:rsidRPr="00C63AA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63AA7">
          <w:rPr>
            <w:rStyle w:val="Hyperlink"/>
            <w:noProof/>
          </w:rPr>
          <w:t>Sample document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_Toc495936930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1E6" w:rsidRDefault="009A41E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36931" w:history="1">
        <w:r w:rsidRPr="00C63AA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63AA7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_Toc495936931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1E6" w:rsidRDefault="009A41E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36932" w:history="1">
        <w:r w:rsidRPr="00C63AA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63AA7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_Toc495936932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5936928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FE4C19">
            <w:pPr>
              <w:jc w:val="left"/>
            </w:pPr>
            <w:r>
              <w:t>1</w:t>
            </w:r>
            <w:r w:rsidR="00FE4C19">
              <w:t>6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936929"/>
      <w:r w:rsidR="00DB4D2F">
        <w:t>Problem Statement</w:t>
      </w:r>
      <w:bookmarkEnd w:id="5"/>
    </w:p>
    <w:p w:rsidR="00FE4C19" w:rsidRDefault="00FE4C19" w:rsidP="00FE4C19">
      <w:pPr>
        <w:pStyle w:val="ListParagraph"/>
        <w:numPr>
          <w:ilvl w:val="0"/>
          <w:numId w:val="15"/>
        </w:numPr>
        <w:jc w:val="left"/>
      </w:pPr>
      <w:r>
        <w:t>Write a program to read a text file and print the number of rows of data in the document.</w:t>
      </w:r>
    </w:p>
    <w:p w:rsidR="00FE4C19" w:rsidRDefault="00FE4C19" w:rsidP="00FE4C19">
      <w:pPr>
        <w:pStyle w:val="ListParagraph"/>
        <w:numPr>
          <w:ilvl w:val="0"/>
          <w:numId w:val="15"/>
        </w:numPr>
        <w:jc w:val="left"/>
      </w:pPr>
      <w:r>
        <w:t>Write a program to read a text file and print the number of words in the document.</w:t>
      </w:r>
    </w:p>
    <w:p w:rsidR="00FE4C19" w:rsidRDefault="00FE4C19" w:rsidP="00FE4C19">
      <w:pPr>
        <w:pStyle w:val="ListParagraph"/>
        <w:numPr>
          <w:ilvl w:val="0"/>
          <w:numId w:val="15"/>
        </w:numPr>
        <w:jc w:val="left"/>
      </w:pPr>
      <w:r>
        <w:t>We have a document where the word separator is -, instead of space. Write a spark</w:t>
      </w:r>
      <w:r>
        <w:t xml:space="preserve"> </w:t>
      </w:r>
      <w:r>
        <w:t>code, to obtain the count of the total number of words present in the document.</w:t>
      </w:r>
    </w:p>
    <w:p w:rsidR="00FE4C19" w:rsidRDefault="00FE4C19" w:rsidP="00FE4C19"/>
    <w:p w:rsidR="00FE4C19" w:rsidRDefault="00FE4C19" w:rsidP="00FE4C19"/>
    <w:p w:rsidR="00FE4C19" w:rsidRDefault="00FE4C19" w:rsidP="00FE4C19">
      <w:pPr>
        <w:pStyle w:val="Heading1"/>
      </w:pPr>
      <w:bookmarkStart w:id="6" w:name="_Toc495936930"/>
      <w:r>
        <w:t xml:space="preserve">Sample </w:t>
      </w:r>
      <w:proofErr w:type="gramStart"/>
      <w:r>
        <w:t>document :</w:t>
      </w:r>
      <w:bookmarkEnd w:id="6"/>
      <w:proofErr w:type="gramEnd"/>
    </w:p>
    <w:p w:rsidR="00FE4C19" w:rsidRPr="00FE4C19" w:rsidRDefault="00FE4C19" w:rsidP="00FE4C19"/>
    <w:p w:rsidR="00FE4C19" w:rsidRDefault="00FE4C19" w:rsidP="00FE4C19">
      <w:pPr>
        <w:ind w:left="432"/>
      </w:pPr>
      <w:proofErr w:type="gramStart"/>
      <w:r>
        <w:t>This-is-my-first-assignment.</w:t>
      </w:r>
      <w:proofErr w:type="gramEnd"/>
    </w:p>
    <w:p w:rsidR="00FE4C19" w:rsidRDefault="00FE4C19" w:rsidP="00FE4C19">
      <w:pPr>
        <w:ind w:left="432"/>
      </w:pPr>
      <w:proofErr w:type="gramStart"/>
      <w:r>
        <w:t>It-will-count-the-number-of-lines-in-this-document.</w:t>
      </w:r>
      <w:proofErr w:type="gramEnd"/>
    </w:p>
    <w:p w:rsidR="00FE4C19" w:rsidRDefault="00FE4C19" w:rsidP="00FE4C19">
      <w:pPr>
        <w:ind w:left="432"/>
        <w:rPr>
          <w:rFonts w:asciiTheme="minorHAnsi" w:hAnsiTheme="minorHAnsi" w:cstheme="minorBidi"/>
        </w:rPr>
      </w:pPr>
      <w:r>
        <w:t>The-total-number-of-lines-is-3</w:t>
      </w:r>
    </w:p>
    <w:p w:rsidR="00FE4C19" w:rsidRDefault="00FE4C19">
      <w:pPr>
        <w:jc w:val="left"/>
        <w:rPr>
          <w:b/>
          <w:sz w:val="40"/>
        </w:rPr>
      </w:pPr>
      <w:r>
        <w:br w:type="page"/>
      </w:r>
    </w:p>
    <w:p w:rsidR="000361D8" w:rsidRDefault="00230D39" w:rsidP="00EE2256">
      <w:pPr>
        <w:pStyle w:val="Heading1"/>
      </w:pPr>
      <w:bookmarkStart w:id="7" w:name="_Toc495936931"/>
      <w:r>
        <w:t>Solution</w:t>
      </w:r>
      <w:bookmarkEnd w:id="7"/>
    </w:p>
    <w:p w:rsidR="00FE4C19" w:rsidRDefault="00FE4C19" w:rsidP="00FE4C19"/>
    <w:p w:rsidR="00FE4C19" w:rsidRPr="00FE4C19" w:rsidRDefault="00FE4C19" w:rsidP="00FE4C19">
      <w:r>
        <w:t>To enhance my learning I have written a solution that answers all questions in one using the suggested dataset (</w:t>
      </w:r>
      <w:r w:rsidRPr="00FE4C19">
        <w:rPr>
          <w:b/>
        </w:rPr>
        <w:t>Mad or what</w:t>
      </w:r>
      <w:r>
        <w:t>).</w:t>
      </w:r>
    </w:p>
    <w:p w:rsidR="00FE4C19" w:rsidRDefault="00FE4C19" w:rsidP="00C24587">
      <w:pPr>
        <w:rPr>
          <w:b/>
        </w:rPr>
      </w:pPr>
    </w:p>
    <w:p w:rsidR="00C24587" w:rsidRDefault="003F005B" w:rsidP="00C24587">
      <w:pPr>
        <w:rPr>
          <w:b/>
        </w:rPr>
      </w:pPr>
      <w:r>
        <w:rPr>
          <w:b/>
        </w:rPr>
        <w:t>Code created</w:t>
      </w:r>
    </w:p>
    <w:p w:rsidR="003F005B" w:rsidRDefault="003F005B" w:rsidP="00C24587">
      <w:pPr>
        <w:rPr>
          <w:b/>
        </w:rPr>
      </w:pPr>
    </w:p>
    <w:p w:rsidR="00FE4C19" w:rsidRPr="00FE4C19" w:rsidRDefault="00FE4C19" w:rsidP="00FE4C19">
      <w:pPr>
        <w:ind w:left="720"/>
        <w:rPr>
          <w:i/>
          <w:sz w:val="16"/>
        </w:rPr>
      </w:pPr>
      <w:proofErr w:type="gramStart"/>
      <w:r w:rsidRPr="00FE4C19">
        <w:rPr>
          <w:i/>
          <w:sz w:val="16"/>
        </w:rPr>
        <w:t>package</w:t>
      </w:r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com.duncb.spark</w:t>
      </w:r>
      <w:proofErr w:type="spellEnd"/>
    </w:p>
    <w:p w:rsidR="00FE4C19" w:rsidRPr="00FE4C19" w:rsidRDefault="00FE4C19" w:rsidP="00FE4C19">
      <w:pPr>
        <w:ind w:left="720"/>
        <w:rPr>
          <w:i/>
          <w:sz w:val="16"/>
        </w:rPr>
      </w:pPr>
    </w:p>
    <w:p w:rsidR="00FE4C19" w:rsidRPr="00FE4C19" w:rsidRDefault="00FE4C19" w:rsidP="00FE4C19">
      <w:pPr>
        <w:ind w:left="720"/>
        <w:rPr>
          <w:i/>
          <w:sz w:val="16"/>
        </w:rPr>
      </w:pPr>
      <w:proofErr w:type="gramStart"/>
      <w:r w:rsidRPr="00FE4C19">
        <w:rPr>
          <w:i/>
          <w:sz w:val="16"/>
        </w:rPr>
        <w:t>import</w:t>
      </w:r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org.apache.spark</w:t>
      </w:r>
      <w:proofErr w:type="spellEnd"/>
      <w:r w:rsidRPr="00FE4C19">
        <w:rPr>
          <w:i/>
          <w:sz w:val="16"/>
        </w:rPr>
        <w:t>._</w:t>
      </w:r>
    </w:p>
    <w:p w:rsidR="00FE4C19" w:rsidRPr="00FE4C19" w:rsidRDefault="00FE4C19" w:rsidP="00FE4C19">
      <w:pPr>
        <w:ind w:left="720"/>
        <w:rPr>
          <w:i/>
          <w:sz w:val="16"/>
        </w:rPr>
      </w:pPr>
      <w:proofErr w:type="gramStart"/>
      <w:r w:rsidRPr="00FE4C19">
        <w:rPr>
          <w:i/>
          <w:sz w:val="16"/>
        </w:rPr>
        <w:t>import</w:t>
      </w:r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org.apache.spark.SparkContext</w:t>
      </w:r>
      <w:proofErr w:type="spellEnd"/>
      <w:r w:rsidRPr="00FE4C19">
        <w:rPr>
          <w:i/>
          <w:sz w:val="16"/>
        </w:rPr>
        <w:t>._</w:t>
      </w:r>
    </w:p>
    <w:p w:rsidR="00FE4C19" w:rsidRPr="00FE4C19" w:rsidRDefault="00FE4C19" w:rsidP="00FE4C19">
      <w:pPr>
        <w:ind w:left="720"/>
        <w:rPr>
          <w:i/>
          <w:sz w:val="16"/>
        </w:rPr>
      </w:pPr>
      <w:proofErr w:type="gramStart"/>
      <w:r w:rsidRPr="00FE4C19">
        <w:rPr>
          <w:i/>
          <w:sz w:val="16"/>
        </w:rPr>
        <w:t>import</w:t>
      </w:r>
      <w:proofErr w:type="gramEnd"/>
      <w:r w:rsidRPr="00FE4C19">
        <w:rPr>
          <w:i/>
          <w:sz w:val="16"/>
        </w:rPr>
        <w:t xml:space="preserve"> org.apache.log4j._</w:t>
      </w:r>
    </w:p>
    <w:p w:rsidR="00FE4C19" w:rsidRPr="00FE4C19" w:rsidRDefault="00FE4C19" w:rsidP="00FE4C19">
      <w:pPr>
        <w:ind w:left="720"/>
        <w:rPr>
          <w:i/>
          <w:sz w:val="16"/>
        </w:rPr>
      </w:pP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>/** Count up how many of each word appears in a book as simply as possible. */</w:t>
      </w:r>
    </w:p>
    <w:p w:rsidR="00FE4C19" w:rsidRPr="00FE4C19" w:rsidRDefault="00FE4C19" w:rsidP="00FE4C19">
      <w:pPr>
        <w:ind w:left="720"/>
        <w:rPr>
          <w:i/>
          <w:sz w:val="16"/>
        </w:rPr>
      </w:pPr>
      <w:proofErr w:type="gramStart"/>
      <w:r w:rsidRPr="00FE4C19">
        <w:rPr>
          <w:i/>
          <w:sz w:val="16"/>
        </w:rPr>
        <w:t>object</w:t>
      </w:r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WCount</w:t>
      </w:r>
      <w:proofErr w:type="spellEnd"/>
      <w:r w:rsidRPr="00FE4C19">
        <w:rPr>
          <w:i/>
          <w:sz w:val="16"/>
        </w:rPr>
        <w:t xml:space="preserve"> {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/** </w:t>
      </w:r>
      <w:proofErr w:type="gramStart"/>
      <w:r w:rsidRPr="00FE4C19">
        <w:rPr>
          <w:i/>
          <w:sz w:val="16"/>
        </w:rPr>
        <w:t>Our</w:t>
      </w:r>
      <w:proofErr w:type="gramEnd"/>
      <w:r w:rsidRPr="00FE4C19">
        <w:rPr>
          <w:i/>
          <w:sz w:val="16"/>
        </w:rPr>
        <w:t xml:space="preserve"> main function where the action happens */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</w:t>
      </w:r>
      <w:proofErr w:type="spellStart"/>
      <w:proofErr w:type="gramStart"/>
      <w:r w:rsidRPr="00FE4C19">
        <w:rPr>
          <w:i/>
          <w:sz w:val="16"/>
        </w:rPr>
        <w:t>def</w:t>
      </w:r>
      <w:proofErr w:type="spellEnd"/>
      <w:proofErr w:type="gramEnd"/>
      <w:r w:rsidRPr="00FE4C19">
        <w:rPr>
          <w:i/>
          <w:sz w:val="16"/>
        </w:rPr>
        <w:t xml:space="preserve"> main(</w:t>
      </w:r>
      <w:proofErr w:type="spellStart"/>
      <w:r w:rsidRPr="00FE4C19">
        <w:rPr>
          <w:i/>
          <w:sz w:val="16"/>
        </w:rPr>
        <w:t>args</w:t>
      </w:r>
      <w:proofErr w:type="spellEnd"/>
      <w:r w:rsidRPr="00FE4C19">
        <w:rPr>
          <w:i/>
          <w:sz w:val="16"/>
        </w:rPr>
        <w:t>: Array[String]) {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// Set the log level to only print errors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Logger.getLogger</w:t>
      </w:r>
      <w:proofErr w:type="spellEnd"/>
      <w:r w:rsidRPr="00FE4C19">
        <w:rPr>
          <w:i/>
          <w:sz w:val="16"/>
        </w:rPr>
        <w:t>(</w:t>
      </w:r>
      <w:proofErr w:type="gramEnd"/>
      <w:r w:rsidRPr="00FE4C19">
        <w:rPr>
          <w:i/>
          <w:sz w:val="16"/>
        </w:rPr>
        <w:t>"org").</w:t>
      </w:r>
      <w:proofErr w:type="spellStart"/>
      <w:r w:rsidRPr="00FE4C19">
        <w:rPr>
          <w:i/>
          <w:sz w:val="16"/>
        </w:rPr>
        <w:t>setLevel</w:t>
      </w:r>
      <w:proofErr w:type="spellEnd"/>
      <w:r w:rsidRPr="00FE4C19">
        <w:rPr>
          <w:i/>
          <w:sz w:val="16"/>
        </w:rPr>
        <w:t>(</w:t>
      </w:r>
      <w:proofErr w:type="spellStart"/>
      <w:r w:rsidRPr="00FE4C19">
        <w:rPr>
          <w:i/>
          <w:sz w:val="16"/>
        </w:rPr>
        <w:t>Level.ERROR</w:t>
      </w:r>
      <w:proofErr w:type="spellEnd"/>
      <w:r w:rsidRPr="00FE4C19">
        <w:rPr>
          <w:i/>
          <w:sz w:val="16"/>
        </w:rPr>
        <w:t>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 // </w:t>
      </w:r>
      <w:proofErr w:type="gramStart"/>
      <w:r w:rsidRPr="00FE4C19">
        <w:rPr>
          <w:i/>
          <w:sz w:val="16"/>
        </w:rPr>
        <w:t>Create</w:t>
      </w:r>
      <w:proofErr w:type="gramEnd"/>
      <w:r w:rsidRPr="00FE4C19">
        <w:rPr>
          <w:i/>
          <w:sz w:val="16"/>
        </w:rPr>
        <w:t xml:space="preserve"> a </w:t>
      </w:r>
      <w:proofErr w:type="spellStart"/>
      <w:r w:rsidRPr="00FE4C19">
        <w:rPr>
          <w:i/>
          <w:sz w:val="16"/>
        </w:rPr>
        <w:t>SparkContext</w:t>
      </w:r>
      <w:proofErr w:type="spellEnd"/>
      <w:r w:rsidRPr="00FE4C19">
        <w:rPr>
          <w:i/>
          <w:sz w:val="16"/>
        </w:rPr>
        <w:t xml:space="preserve"> using every core of the local machine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val</w:t>
      </w:r>
      <w:proofErr w:type="spellEnd"/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sc</w:t>
      </w:r>
      <w:proofErr w:type="spellEnd"/>
      <w:r w:rsidRPr="00FE4C19">
        <w:rPr>
          <w:i/>
          <w:sz w:val="16"/>
        </w:rPr>
        <w:t xml:space="preserve"> = new </w:t>
      </w:r>
      <w:proofErr w:type="spellStart"/>
      <w:r w:rsidRPr="00FE4C19">
        <w:rPr>
          <w:i/>
          <w:sz w:val="16"/>
        </w:rPr>
        <w:t>SparkContext</w:t>
      </w:r>
      <w:proofErr w:type="spellEnd"/>
      <w:r w:rsidRPr="00FE4C19">
        <w:rPr>
          <w:i/>
          <w:sz w:val="16"/>
        </w:rPr>
        <w:t>("local[*]", "</w:t>
      </w:r>
      <w:proofErr w:type="spellStart"/>
      <w:r w:rsidRPr="00FE4C19">
        <w:rPr>
          <w:i/>
          <w:sz w:val="16"/>
        </w:rPr>
        <w:t>WordCount</w:t>
      </w:r>
      <w:proofErr w:type="spellEnd"/>
      <w:r w:rsidRPr="00FE4C19">
        <w:rPr>
          <w:i/>
          <w:sz w:val="16"/>
        </w:rPr>
        <w:t xml:space="preserve">")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// Read each line of my file into an RDD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val</w:t>
      </w:r>
      <w:proofErr w:type="spellEnd"/>
      <w:proofErr w:type="gramEnd"/>
      <w:r w:rsidRPr="00FE4C19">
        <w:rPr>
          <w:i/>
          <w:sz w:val="16"/>
        </w:rPr>
        <w:t xml:space="preserve"> input = </w:t>
      </w:r>
      <w:proofErr w:type="spellStart"/>
      <w:r w:rsidRPr="00FE4C19">
        <w:rPr>
          <w:i/>
          <w:sz w:val="16"/>
        </w:rPr>
        <w:t>sc.textFile</w:t>
      </w:r>
      <w:proofErr w:type="spellEnd"/>
      <w:r w:rsidRPr="00FE4C19">
        <w:rPr>
          <w:i/>
          <w:sz w:val="16"/>
        </w:rPr>
        <w:t>("file:///N:/Datasets/spark1.txt")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// Split into words separated by an _ character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val</w:t>
      </w:r>
      <w:proofErr w:type="spellEnd"/>
      <w:proofErr w:type="gramEnd"/>
      <w:r w:rsidRPr="00FE4C19">
        <w:rPr>
          <w:i/>
          <w:sz w:val="16"/>
        </w:rPr>
        <w:t xml:space="preserve"> words = </w:t>
      </w:r>
      <w:proofErr w:type="spellStart"/>
      <w:r w:rsidRPr="00FE4C19">
        <w:rPr>
          <w:i/>
          <w:sz w:val="16"/>
        </w:rPr>
        <w:t>input.flatMap</w:t>
      </w:r>
      <w:proofErr w:type="spellEnd"/>
      <w:r w:rsidRPr="00FE4C19">
        <w:rPr>
          <w:i/>
          <w:sz w:val="16"/>
        </w:rPr>
        <w:t xml:space="preserve">(x =&gt; </w:t>
      </w:r>
      <w:proofErr w:type="spellStart"/>
      <w:r w:rsidRPr="00FE4C19">
        <w:rPr>
          <w:i/>
          <w:sz w:val="16"/>
        </w:rPr>
        <w:t>x.split</w:t>
      </w:r>
      <w:proofErr w:type="spellEnd"/>
      <w:r w:rsidRPr="00FE4C19">
        <w:rPr>
          <w:i/>
          <w:sz w:val="16"/>
        </w:rPr>
        <w:t>("-"))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words.foreach</w:t>
      </w:r>
      <w:proofErr w:type="spellEnd"/>
      <w:r w:rsidRPr="00FE4C19">
        <w:rPr>
          <w:i/>
          <w:sz w:val="16"/>
        </w:rPr>
        <w:t>(</w:t>
      </w:r>
      <w:proofErr w:type="spellStart"/>
      <w:proofErr w:type="gramEnd"/>
      <w:r w:rsidRPr="00FE4C19">
        <w:rPr>
          <w:i/>
          <w:sz w:val="16"/>
        </w:rPr>
        <w:t>println</w:t>
      </w:r>
      <w:proofErr w:type="spellEnd"/>
      <w:r w:rsidRPr="00FE4C19">
        <w:rPr>
          <w:i/>
          <w:sz w:val="16"/>
        </w:rPr>
        <w:t>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val</w:t>
      </w:r>
      <w:proofErr w:type="spellEnd"/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numberOfLInes</w:t>
      </w:r>
      <w:proofErr w:type="spellEnd"/>
      <w:r w:rsidRPr="00FE4C19">
        <w:rPr>
          <w:i/>
          <w:sz w:val="16"/>
        </w:rPr>
        <w:t xml:space="preserve">= </w:t>
      </w:r>
      <w:proofErr w:type="spellStart"/>
      <w:r w:rsidRPr="00FE4C19">
        <w:rPr>
          <w:i/>
          <w:sz w:val="16"/>
        </w:rPr>
        <w:t>input.count</w:t>
      </w:r>
      <w:proofErr w:type="spellEnd"/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val</w:t>
      </w:r>
      <w:proofErr w:type="spellEnd"/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numberofWords</w:t>
      </w:r>
      <w:proofErr w:type="spellEnd"/>
      <w:r w:rsidRPr="00FE4C19">
        <w:rPr>
          <w:i/>
          <w:sz w:val="16"/>
        </w:rPr>
        <w:t xml:space="preserve"> = </w:t>
      </w:r>
      <w:proofErr w:type="spellStart"/>
      <w:r w:rsidRPr="00FE4C19">
        <w:rPr>
          <w:i/>
          <w:sz w:val="16"/>
        </w:rPr>
        <w:t>words.count</w:t>
      </w:r>
      <w:proofErr w:type="spellEnd"/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println</w:t>
      </w:r>
      <w:proofErr w:type="spellEnd"/>
      <w:r w:rsidRPr="00FE4C19">
        <w:rPr>
          <w:i/>
          <w:sz w:val="16"/>
        </w:rPr>
        <w:t>(</w:t>
      </w:r>
      <w:proofErr w:type="gramEnd"/>
      <w:r w:rsidRPr="00FE4C19">
        <w:rPr>
          <w:i/>
          <w:sz w:val="16"/>
        </w:rPr>
        <w:t xml:space="preserve">"Number of lines = " + </w:t>
      </w:r>
      <w:proofErr w:type="spellStart"/>
      <w:r w:rsidRPr="00FE4C19">
        <w:rPr>
          <w:i/>
          <w:sz w:val="16"/>
        </w:rPr>
        <w:t>numberOfLInes</w:t>
      </w:r>
      <w:proofErr w:type="spellEnd"/>
      <w:r w:rsidRPr="00FE4C19">
        <w:rPr>
          <w:i/>
          <w:sz w:val="16"/>
        </w:rPr>
        <w:t>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println</w:t>
      </w:r>
      <w:proofErr w:type="spellEnd"/>
      <w:proofErr w:type="gramEnd"/>
      <w:r w:rsidRPr="00FE4C19">
        <w:rPr>
          <w:i/>
          <w:sz w:val="16"/>
        </w:rPr>
        <w:t xml:space="preserve"> ("Number of Words = " + </w:t>
      </w:r>
      <w:proofErr w:type="spellStart"/>
      <w:r w:rsidRPr="00FE4C19">
        <w:rPr>
          <w:i/>
          <w:sz w:val="16"/>
        </w:rPr>
        <w:t>numberofWords</w:t>
      </w:r>
      <w:proofErr w:type="spellEnd"/>
      <w:r w:rsidRPr="00FE4C19">
        <w:rPr>
          <w:i/>
          <w:sz w:val="16"/>
        </w:rPr>
        <w:t>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// Count up the occurrences of each word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val</w:t>
      </w:r>
      <w:proofErr w:type="spellEnd"/>
      <w:proofErr w:type="gramEnd"/>
      <w:r w:rsidRPr="00FE4C19">
        <w:rPr>
          <w:i/>
          <w:sz w:val="16"/>
        </w:rPr>
        <w:t xml:space="preserve"> </w:t>
      </w:r>
      <w:proofErr w:type="spellStart"/>
      <w:r w:rsidRPr="00FE4C19">
        <w:rPr>
          <w:i/>
          <w:sz w:val="16"/>
        </w:rPr>
        <w:t>wordCounts</w:t>
      </w:r>
      <w:proofErr w:type="spellEnd"/>
      <w:r w:rsidRPr="00FE4C19">
        <w:rPr>
          <w:i/>
          <w:sz w:val="16"/>
        </w:rPr>
        <w:t xml:space="preserve"> = </w:t>
      </w:r>
      <w:proofErr w:type="spellStart"/>
      <w:r w:rsidRPr="00FE4C19">
        <w:rPr>
          <w:i/>
          <w:sz w:val="16"/>
        </w:rPr>
        <w:t>words.countByValue</w:t>
      </w:r>
      <w:proofErr w:type="spellEnd"/>
      <w:r w:rsidRPr="00FE4C19">
        <w:rPr>
          <w:i/>
          <w:sz w:val="16"/>
        </w:rPr>
        <w:t>()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// Print the results.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  </w:t>
      </w:r>
      <w:proofErr w:type="spellStart"/>
      <w:proofErr w:type="gramStart"/>
      <w:r w:rsidRPr="00FE4C19">
        <w:rPr>
          <w:i/>
          <w:sz w:val="16"/>
        </w:rPr>
        <w:t>wordCounts.foreach</w:t>
      </w:r>
      <w:proofErr w:type="spellEnd"/>
      <w:r w:rsidRPr="00FE4C19">
        <w:rPr>
          <w:i/>
          <w:sz w:val="16"/>
        </w:rPr>
        <w:t>(</w:t>
      </w:r>
      <w:proofErr w:type="spellStart"/>
      <w:proofErr w:type="gramEnd"/>
      <w:r w:rsidRPr="00FE4C19">
        <w:rPr>
          <w:i/>
          <w:sz w:val="16"/>
        </w:rPr>
        <w:t>println</w:t>
      </w:r>
      <w:proofErr w:type="spellEnd"/>
      <w:r w:rsidRPr="00FE4C19">
        <w:rPr>
          <w:i/>
          <w:sz w:val="16"/>
        </w:rPr>
        <w:t>)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}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 xml:space="preserve">  </w:t>
      </w:r>
    </w:p>
    <w:p w:rsidR="00FE4C19" w:rsidRPr="00FE4C19" w:rsidRDefault="00FE4C19" w:rsidP="00FE4C19">
      <w:pPr>
        <w:ind w:left="720"/>
        <w:rPr>
          <w:i/>
          <w:sz w:val="16"/>
        </w:rPr>
      </w:pPr>
      <w:r w:rsidRPr="00FE4C19">
        <w:rPr>
          <w:i/>
          <w:sz w:val="16"/>
        </w:rPr>
        <w:t>}</w:t>
      </w:r>
    </w:p>
    <w:p w:rsidR="00FE4C19" w:rsidRDefault="00FE4C19" w:rsidP="00C24587">
      <w:pPr>
        <w:rPr>
          <w:b/>
        </w:rPr>
      </w:pPr>
    </w:p>
    <w:p w:rsidR="003F005B" w:rsidRDefault="003F005B" w:rsidP="002057C0">
      <w:pPr>
        <w:autoSpaceDE w:val="0"/>
        <w:autoSpaceDN w:val="0"/>
        <w:adjustRightInd w:val="0"/>
        <w:rPr>
          <w:b/>
          <w:i/>
          <w:sz w:val="16"/>
        </w:rPr>
      </w:pPr>
    </w:p>
    <w:p w:rsidR="002057C0" w:rsidRDefault="002057C0" w:rsidP="002057C0">
      <w:pPr>
        <w:autoSpaceDE w:val="0"/>
        <w:autoSpaceDN w:val="0"/>
        <w:adjustRightInd w:val="0"/>
        <w:rPr>
          <w:b/>
        </w:rPr>
      </w:pPr>
    </w:p>
    <w:p w:rsidR="00FE4C19" w:rsidRDefault="00FE4C19">
      <w:pPr>
        <w:jc w:val="left"/>
        <w:rPr>
          <w:b/>
        </w:rPr>
      </w:pPr>
      <w:r>
        <w:rPr>
          <w:b/>
        </w:rPr>
        <w:br w:type="page"/>
      </w:r>
    </w:p>
    <w:p w:rsidR="002057C0" w:rsidRDefault="00FE4C19" w:rsidP="00FE4C19">
      <w:pPr>
        <w:pStyle w:val="Heading1"/>
      </w:pPr>
      <w:bookmarkStart w:id="8" w:name="_Toc495936932"/>
      <w:r>
        <w:t>Result</w:t>
      </w:r>
      <w:bookmarkEnd w:id="8"/>
    </w:p>
    <w:p w:rsidR="00FE4C19" w:rsidRDefault="00FE4C19" w:rsidP="002057C0">
      <w:pPr>
        <w:autoSpaceDE w:val="0"/>
        <w:autoSpaceDN w:val="0"/>
        <w:adjustRightInd w:val="0"/>
        <w:rPr>
          <w:b/>
        </w:rPr>
      </w:pP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FF0000"/>
          <w:szCs w:val="20"/>
        </w:rPr>
        <w:t>Using Spark's default log4j profile: org/apache/spark/log4j-defaults.properties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The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total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number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of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lines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is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3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This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is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my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first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assignment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It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will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count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the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number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of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lines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in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this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color w:val="000000"/>
          <w:szCs w:val="20"/>
        </w:rPr>
      </w:pP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document</w:t>
      </w:r>
      <w:proofErr w:type="gramEnd"/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color w:val="000000"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Number of lines = 3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color w:val="000000"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Number of Words = 22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number,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2)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this,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count,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in,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is,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2)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(This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,1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document,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total,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(The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,1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my,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will,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first,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(It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,1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assignment,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lines,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2)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(3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,1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rFonts w:ascii="Consolas" w:hAnsi="Consolas" w:cs="Consolas"/>
          <w:i/>
          <w:szCs w:val="20"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of,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2)</w:t>
      </w:r>
    </w:p>
    <w:p w:rsidR="00FE4C19" w:rsidRPr="00FE4C19" w:rsidRDefault="00FE4C19" w:rsidP="00FE4C19">
      <w:pPr>
        <w:autoSpaceDE w:val="0"/>
        <w:autoSpaceDN w:val="0"/>
        <w:adjustRightInd w:val="0"/>
        <w:ind w:left="720"/>
        <w:rPr>
          <w:b/>
          <w:i/>
        </w:rPr>
      </w:pPr>
      <w:r w:rsidRPr="00FE4C19">
        <w:rPr>
          <w:rFonts w:ascii="Consolas" w:hAnsi="Consolas" w:cs="Consolas"/>
          <w:i/>
          <w:color w:val="000000"/>
          <w:szCs w:val="20"/>
        </w:rPr>
        <w:t>(</w:t>
      </w:r>
      <w:proofErr w:type="gramStart"/>
      <w:r w:rsidRPr="00FE4C19">
        <w:rPr>
          <w:rFonts w:ascii="Consolas" w:hAnsi="Consolas" w:cs="Consolas"/>
          <w:i/>
          <w:color w:val="000000"/>
          <w:szCs w:val="20"/>
        </w:rPr>
        <w:t>the,</w:t>
      </w:r>
      <w:proofErr w:type="gramEnd"/>
      <w:r w:rsidRPr="00FE4C19">
        <w:rPr>
          <w:rFonts w:ascii="Consolas" w:hAnsi="Consolas" w:cs="Consolas"/>
          <w:i/>
          <w:color w:val="000000"/>
          <w:szCs w:val="20"/>
        </w:rPr>
        <w:t>1)</w:t>
      </w:r>
    </w:p>
    <w:p w:rsidR="00FE4C19" w:rsidRDefault="00FE4C19" w:rsidP="002057C0">
      <w:pPr>
        <w:autoSpaceDE w:val="0"/>
        <w:autoSpaceDN w:val="0"/>
        <w:adjustRightInd w:val="0"/>
        <w:rPr>
          <w:b/>
        </w:rPr>
      </w:pPr>
    </w:p>
    <w:sectPr w:rsidR="00FE4C19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F0" w:rsidRDefault="00B025F0">
      <w:r>
        <w:separator/>
      </w:r>
    </w:p>
  </w:endnote>
  <w:endnote w:type="continuationSeparator" w:id="0">
    <w:p w:rsidR="00B025F0" w:rsidRDefault="00B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CB7" wp14:editId="4D7A98A6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F0" w:rsidRDefault="00B025F0">
      <w:r>
        <w:separator/>
      </w:r>
    </w:p>
  </w:footnote>
  <w:footnote w:type="continuationSeparator" w:id="0">
    <w:p w:rsidR="00B025F0" w:rsidRDefault="00B02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081D52D9" wp14:editId="67FFFC5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930A67"/>
    <w:multiLevelType w:val="hybridMultilevel"/>
    <w:tmpl w:val="631E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3"/>
  </w:num>
  <w:num w:numId="13">
    <w:abstractNumId w:val="20"/>
  </w:num>
  <w:num w:numId="14">
    <w:abstractNumId w:val="24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A41E6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025F0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A652B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E4C19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52454-EB30-46ED-A020-05EFA591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10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3207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2017-10-16T15:56:00Z</dcterms:created>
  <dcterms:modified xsi:type="dcterms:W3CDTF">2017-10-16T16:06:00Z</dcterms:modified>
</cp:coreProperties>
</file>